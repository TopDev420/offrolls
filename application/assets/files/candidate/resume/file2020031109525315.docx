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441" w:rsidRDefault="00173BAB">
      <w:pPr>
        <w:jc w:val="center"/>
        <w:rPr>
          <w:rFonts w:ascii="Times New Roman" w:hAnsi="Times New Roman"/>
          <w:b/>
          <w:color w:val="1F4E79"/>
          <w:sz w:val="32"/>
          <w:szCs w:val="32"/>
        </w:rPr>
      </w:pPr>
      <w:r>
        <w:rPr>
          <w:rFonts w:ascii="Times New Roman" w:hAnsi="Times New Roman"/>
          <w:b/>
          <w:color w:val="1F4E79"/>
          <w:sz w:val="32"/>
          <w:szCs w:val="32"/>
        </w:rPr>
        <w:t>JOB-PORTAL SYSTEM</w:t>
      </w:r>
    </w:p>
    <w:p w:rsidR="008C3441" w:rsidRDefault="008C3441">
      <w:pPr>
        <w:jc w:val="both"/>
        <w:rPr>
          <w:rFonts w:ascii="Times New Roman" w:hAnsi="Times New Roman"/>
          <w:sz w:val="32"/>
          <w:szCs w:val="32"/>
        </w:rPr>
      </w:pPr>
    </w:p>
    <w:p w:rsidR="008C3441" w:rsidRPr="00173BAB" w:rsidRDefault="00173BAB">
      <w:pPr>
        <w:jc w:val="both"/>
        <w:rPr>
          <w:rFonts w:ascii="Times New Roman" w:hAnsi="Times New Roman"/>
          <w:b/>
          <w:sz w:val="28"/>
          <w:szCs w:val="28"/>
        </w:rPr>
      </w:pPr>
      <w:r w:rsidRPr="00173BAB">
        <w:rPr>
          <w:rFonts w:ascii="Times New Roman" w:hAnsi="Times New Roman"/>
          <w:b/>
          <w:sz w:val="28"/>
          <w:szCs w:val="28"/>
        </w:rPr>
        <w:t>INTRODUCTION-</w:t>
      </w:r>
    </w:p>
    <w:p w:rsidR="008C3441" w:rsidRPr="00173BAB" w:rsidRDefault="00173BAB" w:rsidP="00173B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3BAB">
        <w:rPr>
          <w:rFonts w:ascii="Times New Roman" w:hAnsi="Times New Roman" w:cs="Times New Roman"/>
          <w:sz w:val="28"/>
          <w:szCs w:val="28"/>
        </w:rPr>
        <w:t xml:space="preserve">Job Portal system is a technological advancement over traditional methods of seeking a job. This is an online platform to gather a </w:t>
      </w:r>
      <w:r w:rsidRPr="00173BAB">
        <w:rPr>
          <w:rFonts w:ascii="Times New Roman" w:hAnsi="Times New Roman" w:cs="Times New Roman"/>
          <w:color w:val="000000"/>
          <w:sz w:val="28"/>
          <w:szCs w:val="28"/>
        </w:rPr>
        <w:t>job-aspirant’s</w:t>
      </w:r>
      <w:r w:rsidRPr="00173BAB">
        <w:rPr>
          <w:rFonts w:ascii="Times New Roman" w:hAnsi="Times New Roman" w:cs="Times New Roman"/>
          <w:sz w:val="28"/>
          <w:szCs w:val="28"/>
        </w:rPr>
        <w:t xml:space="preserve"> data depending on interest, skill set and p</w:t>
      </w:r>
      <w:r w:rsidRPr="00173BAB">
        <w:rPr>
          <w:rFonts w:ascii="Times New Roman" w:hAnsi="Times New Roman" w:cs="Times New Roman" w:hint="eastAsia"/>
          <w:sz w:val="28"/>
          <w:szCs w:val="28"/>
          <w:lang w:eastAsia="zh-CN"/>
        </w:rPr>
        <w:t>rocessing</w:t>
      </w:r>
      <w:r w:rsidRPr="00173BAB">
        <w:rPr>
          <w:rFonts w:ascii="Times New Roman" w:hAnsi="Times New Roman" w:cs="Times New Roman"/>
          <w:sz w:val="28"/>
          <w:szCs w:val="28"/>
        </w:rPr>
        <w:t xml:space="preserve"> them</w:t>
      </w:r>
      <w:r w:rsidRPr="00173BAB">
        <w:rPr>
          <w:rFonts w:ascii="Times New Roman" w:hAnsi="Times New Roman" w:cs="Times New Roman" w:hint="eastAsia"/>
          <w:sz w:val="28"/>
          <w:szCs w:val="28"/>
          <w:lang w:eastAsia="zh-CN"/>
        </w:rPr>
        <w:t>,</w:t>
      </w:r>
      <w:r w:rsidRPr="00173BAB">
        <w:rPr>
          <w:rFonts w:ascii="Times New Roman" w:hAnsi="Times New Roman" w:cs="Times New Roman"/>
          <w:sz w:val="28"/>
          <w:szCs w:val="28"/>
        </w:rPr>
        <w:t xml:space="preserve"> then mapping to job posts by the recruiters.</w:t>
      </w:r>
    </w:p>
    <w:p w:rsidR="008C3441" w:rsidRPr="00173BAB" w:rsidRDefault="00173BAB" w:rsidP="00173BAB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3BAB">
        <w:rPr>
          <w:rFonts w:ascii="Times New Roman" w:hAnsi="Times New Roman" w:cs="Times New Roman"/>
          <w:sz w:val="28"/>
          <w:szCs w:val="28"/>
        </w:rPr>
        <w:t xml:space="preserve">It is nothing but a simplified process of job hunting by </w:t>
      </w:r>
      <w:r w:rsidRPr="00173BAB">
        <w:rPr>
          <w:rFonts w:ascii="Times New Roman" w:hAnsi="Times New Roman" w:cs="Times New Roman"/>
          <w:color w:val="000000"/>
          <w:sz w:val="28"/>
          <w:szCs w:val="28"/>
        </w:rPr>
        <w:t>bridging the gap between the recruiters and the job seekers</w:t>
      </w:r>
      <w:r w:rsidRPr="00173BAB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:rsidR="008C3441" w:rsidRPr="00173BAB" w:rsidRDefault="00173BAB" w:rsidP="00173BAB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3BAB">
        <w:rPr>
          <w:rFonts w:ascii="Times New Roman" w:hAnsi="Times New Roman" w:cs="Times New Roman"/>
          <w:color w:val="000000"/>
          <w:sz w:val="28"/>
          <w:szCs w:val="28"/>
        </w:rPr>
        <w:t>An effective result of the system should be like ball</w:t>
      </w:r>
      <w:r w:rsidR="000A37DA">
        <w:rPr>
          <w:rFonts w:ascii="Times New Roman" w:hAnsi="Times New Roman" w:cs="Times New Roman"/>
          <w:color w:val="000000"/>
          <w:sz w:val="28"/>
          <w:szCs w:val="28"/>
        </w:rPr>
        <w:t xml:space="preserve"> and a socket mechanism i.e a </w:t>
      </w:r>
      <w:r w:rsidRPr="00173BAB">
        <w:rPr>
          <w:rFonts w:ascii="Times New Roman" w:hAnsi="Times New Roman" w:cs="Times New Roman"/>
          <w:color w:val="000000"/>
          <w:sz w:val="28"/>
          <w:szCs w:val="28"/>
        </w:rPr>
        <w:t xml:space="preserve">qualified aspirant should match at most to the requirements and fulfill the vacancy </w:t>
      </w:r>
      <w:r w:rsidR="000A37DA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 xml:space="preserve">of </w:t>
      </w:r>
      <w:r w:rsidRPr="00173BAB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 xml:space="preserve">the recruiter </w:t>
      </w:r>
      <w:r w:rsidR="000A37DA">
        <w:rPr>
          <w:rFonts w:ascii="Times New Roman" w:hAnsi="Times New Roman" w:cs="Times New Roman"/>
          <w:color w:val="000000"/>
          <w:sz w:val="28"/>
          <w:szCs w:val="28"/>
        </w:rPr>
        <w:t>rightfully</w:t>
      </w:r>
      <w:r w:rsidRPr="00173BA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C3441" w:rsidRDefault="00173BA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  <w:lang w:eastAsia="zh-CN"/>
        </w:rPr>
        <w:t xml:space="preserve">             </w:t>
      </w:r>
    </w:p>
    <w:p w:rsidR="00173BAB" w:rsidRPr="002569EF" w:rsidRDefault="00173BAB" w:rsidP="002569EF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eastAsia="zh-CN"/>
        </w:rPr>
      </w:pPr>
      <w:r w:rsidRPr="00173BAB">
        <w:rPr>
          <w:rFonts w:ascii="Times New Roman" w:hAnsi="Times New Roman" w:cs="Times New Roman"/>
          <w:b/>
          <w:color w:val="000000"/>
          <w:sz w:val="28"/>
          <w:szCs w:val="28"/>
          <w:lang w:eastAsia="zh-CN"/>
        </w:rPr>
        <w:t xml:space="preserve">Simplified </w:t>
      </w:r>
      <w:r w:rsidRPr="00173BAB">
        <w:rPr>
          <w:rFonts w:ascii="Times New Roman" w:hAnsi="Times New Roman" w:cs="Times New Roman" w:hint="eastAsia"/>
          <w:b/>
          <w:color w:val="000000"/>
          <w:sz w:val="28"/>
          <w:szCs w:val="28"/>
          <w:lang w:eastAsia="zh-CN"/>
        </w:rPr>
        <w:t>System Architecture</w:t>
      </w:r>
    </w:p>
    <w:p w:rsidR="008C3441" w:rsidRDefault="00173BAB">
      <w:pPr>
        <w:spacing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18E62F89" wp14:editId="51BA525E">
                <wp:simplePos x="0" y="0"/>
                <wp:positionH relativeFrom="margin">
                  <wp:posOffset>49530</wp:posOffset>
                </wp:positionH>
                <wp:positionV relativeFrom="paragraph">
                  <wp:posOffset>160655</wp:posOffset>
                </wp:positionV>
                <wp:extent cx="1261745" cy="586105"/>
                <wp:effectExtent l="0" t="0" r="14605" b="23495"/>
                <wp:wrapNone/>
                <wp:docPr id="102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61745" cy="58610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>
                        <w:txbxContent>
                          <w:p w:rsidR="007B25C8" w:rsidRPr="00173BAB" w:rsidRDefault="007B25C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73BA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JOB ASPIRANT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E62F89" id="Rectangle 5" o:spid="_x0000_s1026" style="position:absolute;left:0;text-align:left;margin-left:3.9pt;margin-top:12.65pt;width:99.35pt;height:46.15pt;z-index: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" fillcolor="#5b9bd5" strokecolor="#42719b" strokeweight="1pt">
                <v:path arrowok="t"/>
                <v:textbox>
                  <w:txbxContent>
                    <w:p w:rsidR="007B25C8" w:rsidRPr="00173BAB" w:rsidRDefault="007B25C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73BA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JOB ASPIRANT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73F6B171" wp14:editId="5A023F53">
                <wp:simplePos x="0" y="0"/>
                <wp:positionH relativeFrom="margin">
                  <wp:align>right</wp:align>
                </wp:positionH>
                <wp:positionV relativeFrom="paragraph">
                  <wp:posOffset>242708</wp:posOffset>
                </wp:positionV>
                <wp:extent cx="1262270" cy="586409"/>
                <wp:effectExtent l="0" t="0" r="14605" b="23495"/>
                <wp:wrapNone/>
                <wp:docPr id="102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62270" cy="586409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>
                        <w:txbxContent>
                          <w:p w:rsidR="007B25C8" w:rsidRPr="00173BAB" w:rsidRDefault="007B25C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73BA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RECRUITER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F6B171" id="Rectangle 8" o:spid="_x0000_s1027" style="position:absolute;left:0;text-align:left;margin-left:48.2pt;margin-top:19.1pt;width:99.4pt;height:46.15pt;z-index:5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" fillcolor="#5b9bd5" strokecolor="#42719b" strokeweight="1pt">
                <v:path arrowok="t"/>
                <v:textbox>
                  <w:txbxContent>
                    <w:p w:rsidR="007B25C8" w:rsidRPr="00173BAB" w:rsidRDefault="007B25C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73BA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RECRUITER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C3441" w:rsidRDefault="008C3441">
      <w:pPr>
        <w:jc w:val="both"/>
        <w:rPr>
          <w:rFonts w:ascii="Times New Roman" w:hAnsi="Times New Roman"/>
          <w:sz w:val="32"/>
          <w:szCs w:val="32"/>
        </w:rPr>
      </w:pPr>
    </w:p>
    <w:p w:rsidR="008C3441" w:rsidRDefault="002569EF">
      <w:pPr>
        <w:jc w:val="both"/>
        <w:rPr>
          <w:sz w:val="32"/>
          <w:szCs w:val="32"/>
        </w:rPr>
      </w:pPr>
      <w:r w:rsidRPr="002569EF">
        <w:rPr>
          <w:rFonts w:ascii="Times New Roman" w:hAnsi="Times New Roman"/>
          <w:noProof/>
          <w:color w:val="000000" w:themeColor="text1"/>
          <w:sz w:val="28"/>
          <w:szCs w:val="28"/>
          <w:lang w:val="en-IN" w:eastAsia="en-IN"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55CA416B" wp14:editId="4B3C7C30">
                <wp:simplePos x="0" y="0"/>
                <wp:positionH relativeFrom="column">
                  <wp:posOffset>632460</wp:posOffset>
                </wp:positionH>
                <wp:positionV relativeFrom="paragraph">
                  <wp:posOffset>100965</wp:posOffset>
                </wp:positionV>
                <wp:extent cx="0" cy="457200"/>
                <wp:effectExtent l="76200" t="0" r="57150" b="57150"/>
                <wp:wrapNone/>
                <wp:docPr id="1035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6350" cap="flat" cmpd="sng">
                          <a:solidFill>
                            <a:srgbClr val="5B9BD5"/>
                          </a:solidFill>
                          <a:prstDash val="solid"/>
                          <a:miter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FA89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49.8pt;margin-top:7.95pt;width:0;height:36pt;z-index:7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" strokecolor="#5b9bd5" strokeweight=".5pt">
                <v:stroke endarrow="block" joinstyle="miter"/>
                <o:lock v:ext="edit" shapetype="f"/>
              </v:shape>
            </w:pict>
          </mc:Fallback>
        </mc:AlternateContent>
      </w:r>
      <w:r w:rsidR="00173BAB"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0" distR="0" simplePos="0" relativeHeight="8" behindDoc="0" locked="0" layoutInCell="1" allowOverlap="1" wp14:anchorId="6A7520DD" wp14:editId="2A7ABFEA">
                <wp:simplePos x="0" y="0"/>
                <wp:positionH relativeFrom="column">
                  <wp:posOffset>5307496</wp:posOffset>
                </wp:positionH>
                <wp:positionV relativeFrom="paragraph">
                  <wp:posOffset>167143</wp:posOffset>
                </wp:positionV>
                <wp:extent cx="0" cy="387930"/>
                <wp:effectExtent l="76200" t="0" r="57150" b="50800"/>
                <wp:wrapNone/>
                <wp:docPr id="1034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87930"/>
                        </a:xfrm>
                        <a:prstGeom prst="straightConnector1">
                          <a:avLst/>
                        </a:prstGeom>
                        <a:ln w="6350" cap="flat" cmpd="sng">
                          <a:solidFill>
                            <a:srgbClr val="5B9BD5"/>
                          </a:solidFill>
                          <a:prstDash val="solid"/>
                          <a:miter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77913" id="Straight Arrow Connector 13" o:spid="_x0000_s1026" type="#_x0000_t32" style="position:absolute;margin-left:417.9pt;margin-top:13.15pt;width:0;height:30.55pt;z-index: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" strokecolor="#5b9bd5" strokeweight=".5pt">
                <v:stroke endarrow="block" joinstyle="miter"/>
                <o:lock v:ext="edit" shapetype="f"/>
              </v:shape>
            </w:pict>
          </mc:Fallback>
        </mc:AlternateContent>
      </w:r>
    </w:p>
    <w:p w:rsidR="008C3441" w:rsidRDefault="00FF0251">
      <w:pPr>
        <w:rPr>
          <w:sz w:val="32"/>
          <w:szCs w:val="32"/>
        </w:rPr>
      </w:pPr>
      <w:r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5B6AC90F" wp14:editId="2AB02795">
                <wp:simplePos x="0" y="0"/>
                <wp:positionH relativeFrom="margin">
                  <wp:posOffset>3980815</wp:posOffset>
                </wp:positionH>
                <wp:positionV relativeFrom="paragraph">
                  <wp:posOffset>229333</wp:posOffset>
                </wp:positionV>
                <wp:extent cx="2390775" cy="675005"/>
                <wp:effectExtent l="0" t="0" r="28575" b="10795"/>
                <wp:wrapNone/>
                <wp:docPr id="103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90775" cy="67500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>
                        <w:txbxContent>
                          <w:p w:rsidR="007B25C8" w:rsidRPr="00173BAB" w:rsidRDefault="007B25C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73BA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POST REQUIREMENTS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&amp; VACANCY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AC90F" id="Rectangle 7" o:spid="_x0000_s1028" style="position:absolute;margin-left:313.45pt;margin-top:18.05pt;width:188.25pt;height:53.15pt;z-index: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" fillcolor="#5b9bd5" strokecolor="#42719b" strokeweight="1pt">
                <v:path arrowok="t"/>
                <v:textbox>
                  <w:txbxContent>
                    <w:p w:rsidR="007B25C8" w:rsidRPr="00173BAB" w:rsidRDefault="007B25C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73BA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POST REQUIREMENTS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&amp; VACANCY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569EF"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7BB9DF95" wp14:editId="24C34F04">
                <wp:simplePos x="0" y="0"/>
                <wp:positionH relativeFrom="margin">
                  <wp:posOffset>-561975</wp:posOffset>
                </wp:positionH>
                <wp:positionV relativeFrom="paragraph">
                  <wp:posOffset>229235</wp:posOffset>
                </wp:positionV>
                <wp:extent cx="2630170" cy="675005"/>
                <wp:effectExtent l="0" t="0" r="17780" b="10795"/>
                <wp:wrapNone/>
                <wp:docPr id="103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30170" cy="67500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>
                        <w:txbxContent>
                          <w:p w:rsidR="007B25C8" w:rsidRPr="00173BAB" w:rsidRDefault="007B25C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QUALIFICATION, INTEREST</w:t>
                            </w:r>
                          </w:p>
                          <w:p w:rsidR="007B25C8" w:rsidRPr="00173BAB" w:rsidRDefault="007B25C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73BA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SKILL SET…..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B9DF95" id="Rectangle 6" o:spid="_x0000_s1029" style="position:absolute;margin-left:-44.25pt;margin-top:18.05pt;width:207.1pt;height:53.15pt;z-index:3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" fillcolor="#5b9bd5" strokecolor="#42719b" strokeweight="1pt">
                <v:path arrowok="t"/>
                <v:textbox>
                  <w:txbxContent>
                    <w:p w:rsidR="007B25C8" w:rsidRPr="00173BAB" w:rsidRDefault="007B25C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QUALIFICATION, INTEREST</w:t>
                      </w:r>
                    </w:p>
                    <w:p w:rsidR="007B25C8" w:rsidRPr="00173BAB" w:rsidRDefault="007B25C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73BA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SKILL SET…..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C3441" w:rsidRDefault="008C3441">
      <w:pPr>
        <w:rPr>
          <w:sz w:val="32"/>
          <w:szCs w:val="32"/>
        </w:rPr>
      </w:pPr>
    </w:p>
    <w:p w:rsidR="008C3441" w:rsidRDefault="002569EF">
      <w:pPr>
        <w:rPr>
          <w:sz w:val="32"/>
          <w:szCs w:val="32"/>
        </w:rPr>
      </w:pPr>
      <w:r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0" distR="0" simplePos="0" relativeHeight="9" behindDoc="0" locked="0" layoutInCell="1" allowOverlap="1" wp14:anchorId="2F1ED1AA" wp14:editId="4C5E2805">
                <wp:simplePos x="0" y="0"/>
                <wp:positionH relativeFrom="column">
                  <wp:posOffset>5303129</wp:posOffset>
                </wp:positionH>
                <wp:positionV relativeFrom="paragraph">
                  <wp:posOffset>161485</wp:posOffset>
                </wp:positionV>
                <wp:extent cx="391" cy="626110"/>
                <wp:effectExtent l="0" t="0" r="19050" b="21590"/>
                <wp:wrapNone/>
                <wp:docPr id="1033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91" cy="62611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5B9BD5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41D46E" id="Straight Connector 15" o:spid="_x0000_s1026" style="position:absolute;z-index:9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" from="417.55pt,12.7pt" to="417.6pt,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" strokecolor="#5b9bd5" strokeweight=".5pt">
                <v:stroke joinstyle="miter"/>
                <o:lock v:ext="edit" shapetype="f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0" distR="0" simplePos="0" relativeHeight="12" behindDoc="0" locked="0" layoutInCell="1" allowOverlap="1" wp14:anchorId="4C4FCB19" wp14:editId="2C2F6F00">
                <wp:simplePos x="0" y="0"/>
                <wp:positionH relativeFrom="column">
                  <wp:posOffset>551815</wp:posOffset>
                </wp:positionH>
                <wp:positionV relativeFrom="paragraph">
                  <wp:posOffset>167005</wp:posOffset>
                </wp:positionV>
                <wp:extent cx="9525" cy="626110"/>
                <wp:effectExtent l="0" t="0" r="28575" b="21590"/>
                <wp:wrapNone/>
                <wp:docPr id="103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9525" cy="62611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5B9BD5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B51A32" id="Straight Connector 20" o:spid="_x0000_s1026" style="position:absolute;flip:x;z-index: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43.45pt,13.15pt" to="44.2pt,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" strokecolor="#5b9bd5" strokeweight=".5pt">
                <v:stroke joinstyle="miter"/>
                <o:lock v:ext="edit" shapetype="f"/>
              </v:line>
            </w:pict>
          </mc:Fallback>
        </mc:AlternateContent>
      </w:r>
    </w:p>
    <w:p w:rsidR="008C3441" w:rsidRDefault="002569EF">
      <w:pPr>
        <w:rPr>
          <w:sz w:val="32"/>
          <w:szCs w:val="32"/>
        </w:rPr>
      </w:pPr>
      <w:r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32C22293" wp14:editId="5CB5377E">
                <wp:simplePos x="0" y="0"/>
                <wp:positionH relativeFrom="margin">
                  <wp:posOffset>1899138</wp:posOffset>
                </wp:positionH>
                <wp:positionV relativeFrom="paragraph">
                  <wp:posOffset>101649</wp:posOffset>
                </wp:positionV>
                <wp:extent cx="2616200" cy="998806"/>
                <wp:effectExtent l="0" t="0" r="12700" b="11430"/>
                <wp:wrapNone/>
                <wp:docPr id="1038" name="Flowchart: Alternate Process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16200" cy="998806"/>
                        </a:xfrm>
                        <a:prstGeom prst="flowChartAlternateProcess">
                          <a:avLst/>
                        </a:prstGeom>
                        <a:solidFill>
                          <a:srgbClr val="5B9BD5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>
                        <w:txbxContent>
                          <w:p w:rsidR="007B25C8" w:rsidRPr="002569EF" w:rsidRDefault="007B25C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aps/>
                                <w:color w:val="FFFFFF" w:themeColor="background1"/>
                                <w:sz w:val="28"/>
                                <w:szCs w:val="28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569EF">
                              <w:rPr>
                                <w:rFonts w:ascii="Times New Roman" w:hAnsi="Times New Roman" w:cs="Times New Roman"/>
                                <w:b/>
                                <w:caps/>
                                <w:color w:val="FFFFFF" w:themeColor="background1"/>
                                <w:sz w:val="28"/>
                                <w:szCs w:val="28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JOB PORTAL SYSTEM</w:t>
                            </w:r>
                          </w:p>
                          <w:p w:rsidR="007B25C8" w:rsidRPr="002569EF" w:rsidRDefault="007B25C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569E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(Process and Maps both the modules)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C22293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9" o:spid="_x0000_s1030" type="#_x0000_t176" style="position:absolute;margin-left:149.55pt;margin-top:8pt;width:206pt;height:78.65pt;z-index: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" fillcolor="#5b9bd5" strokecolor="#42719b" strokeweight="1pt">
                <v:path arrowok="t"/>
                <v:textbox>
                  <w:txbxContent>
                    <w:p w:rsidR="007B25C8" w:rsidRPr="002569EF" w:rsidRDefault="007B25C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color w:val="FFFFFF" w:themeColor="background1"/>
                          <w:sz w:val="28"/>
                          <w:szCs w:val="28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2569EF">
                        <w:rPr>
                          <w:rFonts w:ascii="Times New Roman" w:hAnsi="Times New Roman" w:cs="Times New Roman"/>
                          <w:b/>
                          <w:caps/>
                          <w:color w:val="FFFFFF" w:themeColor="background1"/>
                          <w:sz w:val="28"/>
                          <w:szCs w:val="28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JOB PORTAL SYSTEM</w:t>
                      </w:r>
                    </w:p>
                    <w:p w:rsidR="007B25C8" w:rsidRPr="002569EF" w:rsidRDefault="007B25C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569E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(Process and Maps both the modules)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C3441" w:rsidRDefault="002569EF">
      <w:pPr>
        <w:rPr>
          <w:sz w:val="32"/>
          <w:szCs w:val="32"/>
        </w:rPr>
      </w:pPr>
      <w:r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0" distR="0" simplePos="0" relativeHeight="10" behindDoc="0" locked="0" layoutInCell="1" allowOverlap="1" wp14:anchorId="245B53A3" wp14:editId="5EA448E3">
                <wp:simplePos x="0" y="0"/>
                <wp:positionH relativeFrom="column">
                  <wp:posOffset>4515729</wp:posOffset>
                </wp:positionH>
                <wp:positionV relativeFrom="paragraph">
                  <wp:posOffset>41568</wp:posOffset>
                </wp:positionV>
                <wp:extent cx="787791" cy="7132"/>
                <wp:effectExtent l="38100" t="76200" r="0" b="88265"/>
                <wp:wrapNone/>
                <wp:docPr id="1032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787791" cy="7132"/>
                        </a:xfrm>
                        <a:prstGeom prst="straightConnector1">
                          <a:avLst/>
                        </a:prstGeom>
                        <a:ln w="6350" cap="flat" cmpd="sng">
                          <a:solidFill>
                            <a:srgbClr val="5B9BD5"/>
                          </a:solidFill>
                          <a:prstDash val="solid"/>
                          <a:miter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73074" id="Straight Arrow Connector 18" o:spid="_x0000_s1026" type="#_x0000_t32" style="position:absolute;margin-left:355.55pt;margin-top:3.25pt;width:62.05pt;height:.55pt;flip:x y;z-index:1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" strokecolor="#5b9bd5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0" distR="0" simplePos="0" relativeHeight="11" behindDoc="0" locked="0" layoutInCell="1" allowOverlap="1" wp14:anchorId="1F2FCCAC" wp14:editId="07CBB2E3">
                <wp:simplePos x="0" y="0"/>
                <wp:positionH relativeFrom="column">
                  <wp:posOffset>562708</wp:posOffset>
                </wp:positionH>
                <wp:positionV relativeFrom="paragraph">
                  <wp:posOffset>48700</wp:posOffset>
                </wp:positionV>
                <wp:extent cx="1336430" cy="6936"/>
                <wp:effectExtent l="0" t="76200" r="16510" b="88900"/>
                <wp:wrapNone/>
                <wp:docPr id="1031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336430" cy="6936"/>
                        </a:xfrm>
                        <a:prstGeom prst="straightConnector1">
                          <a:avLst/>
                        </a:prstGeom>
                        <a:ln w="6350" cap="flat" cmpd="sng">
                          <a:solidFill>
                            <a:srgbClr val="5B9BD5"/>
                          </a:solidFill>
                          <a:prstDash val="solid"/>
                          <a:miter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68E94" id="Straight Arrow Connector 19" o:spid="_x0000_s1026" type="#_x0000_t32" style="position:absolute;margin-left:44.3pt;margin-top:3.85pt;width:105.25pt;height:.55pt;flip:y;z-index:11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" strokecolor="#5b9bd5" strokeweight=".5pt">
                <v:stroke endarrow="block" joinstyle="miter"/>
                <o:lock v:ext="edit" shapetype="f"/>
              </v:shape>
            </w:pict>
          </mc:Fallback>
        </mc:AlternateContent>
      </w:r>
    </w:p>
    <w:p w:rsidR="008C3441" w:rsidRDefault="002569EF">
      <w:pPr>
        <w:rPr>
          <w:sz w:val="32"/>
          <w:szCs w:val="32"/>
        </w:rPr>
      </w:pPr>
      <w:r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0" distR="0" simplePos="0" relativeHeight="13" behindDoc="0" locked="0" layoutInCell="1" allowOverlap="1" wp14:anchorId="2C9A5E1F" wp14:editId="391992D2">
                <wp:simplePos x="0" y="0"/>
                <wp:positionH relativeFrom="column">
                  <wp:posOffset>3115945</wp:posOffset>
                </wp:positionH>
                <wp:positionV relativeFrom="paragraph">
                  <wp:posOffset>277495</wp:posOffset>
                </wp:positionV>
                <wp:extent cx="0" cy="407035"/>
                <wp:effectExtent l="76200" t="0" r="57150" b="50165"/>
                <wp:wrapNone/>
                <wp:docPr id="1029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07035"/>
                        </a:xfrm>
                        <a:prstGeom prst="straightConnector1">
                          <a:avLst/>
                        </a:prstGeom>
                        <a:ln w="6350" cap="flat" cmpd="sng">
                          <a:solidFill>
                            <a:srgbClr val="5B9BD5"/>
                          </a:solidFill>
                          <a:prstDash val="solid"/>
                          <a:miter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3151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45.35pt;margin-top:21.85pt;width:0;height:32.05pt;z-index:1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" strokecolor="#5b9bd5" strokeweight=".5pt">
                <v:stroke endarrow="block" joinstyle="miter"/>
                <o:lock v:ext="edit" shapetype="f"/>
              </v:shape>
            </w:pict>
          </mc:Fallback>
        </mc:AlternateContent>
      </w:r>
    </w:p>
    <w:p w:rsidR="008C3441" w:rsidRPr="00173BAB" w:rsidRDefault="009B5F09" w:rsidP="00173BAB">
      <w:pPr>
        <w:tabs>
          <w:tab w:val="left" w:pos="6543"/>
        </w:tabs>
        <w:rPr>
          <w:sz w:val="32"/>
          <w:szCs w:val="32"/>
        </w:rPr>
      </w:pPr>
      <w:r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0" distR="0" simplePos="0" relativeHeight="14" behindDoc="0" locked="0" layoutInCell="1" allowOverlap="1" wp14:anchorId="74870519" wp14:editId="7ADB8737">
                <wp:simplePos x="0" y="0"/>
                <wp:positionH relativeFrom="margin">
                  <wp:posOffset>495300</wp:posOffset>
                </wp:positionH>
                <wp:positionV relativeFrom="page">
                  <wp:posOffset>8853170</wp:posOffset>
                </wp:positionV>
                <wp:extent cx="5148776" cy="562707"/>
                <wp:effectExtent l="0" t="0" r="13970" b="27940"/>
                <wp:wrapNone/>
                <wp:docPr id="1028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48776" cy="562707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>
                        <w:txbxContent>
                          <w:p w:rsidR="007B25C8" w:rsidRPr="002569EF" w:rsidRDefault="007B25C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2569EF">
                              <w:rPr>
                                <w:rFonts w:ascii="Times New Roman" w:hAnsi="Times New Roman" w:cs="Times New Roman"/>
                                <w:color w:val="C00000"/>
                                <w:sz w:val="28"/>
                                <w:szCs w:val="28"/>
                              </w:rPr>
                              <w:t xml:space="preserve">SATISFACTION OF BOTH </w:t>
                            </w:r>
                            <w:r w:rsidRPr="002569EF">
                              <w:rPr>
                                <w:rFonts w:ascii="Times New Roman" w:hAnsi="Times New Roman" w:cs="Times New Roman"/>
                                <w:color w:val="C00000"/>
                                <w:sz w:val="28"/>
                                <w:szCs w:val="28"/>
                                <w:lang w:eastAsia="zh-CN"/>
                              </w:rPr>
                              <w:t>ENDS</w:t>
                            </w:r>
                            <w:r w:rsidRPr="002569EF">
                              <w:rPr>
                                <w:rFonts w:ascii="Times New Roman" w:hAnsi="Times New Roman" w:cs="Times New Roman"/>
                                <w:color w:val="C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569EF">
                              <w:rPr>
                                <w:rFonts w:ascii="Times New Roman" w:hAnsi="Times New Roman" w:cs="Times New Roman"/>
                                <w:color w:val="C00000"/>
                                <w:sz w:val="28"/>
                                <w:szCs w:val="28"/>
                                <w:lang w:eastAsia="zh-CN"/>
                              </w:rPr>
                              <w:t>THAT</w:t>
                            </w:r>
                            <w:r w:rsidRPr="002569EF">
                              <w:rPr>
                                <w:rFonts w:ascii="Times New Roman" w:hAnsi="Times New Roman" w:cs="Times New Roman"/>
                                <w:color w:val="C00000"/>
                                <w:sz w:val="28"/>
                                <w:szCs w:val="28"/>
                              </w:rPr>
                              <w:t xml:space="preserve"> JUSTIFIES THE VACANCY</w:t>
                            </w:r>
                          </w:p>
                          <w:p w:rsidR="007B25C8" w:rsidRDefault="007B25C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870519" id="Rectangle 26" o:spid="_x0000_s1031" style="position:absolute;margin-left:39pt;margin-top:697.1pt;width:405.4pt;height:44.3pt;z-index:1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" fillcolor="#5b9bd5" strokecolor="#42719b" strokeweight="1pt">
                <v:path arrowok="t"/>
                <v:textbox>
                  <w:txbxContent>
                    <w:p w:rsidR="007B25C8" w:rsidRPr="002569EF" w:rsidRDefault="007B25C8">
                      <w:pPr>
                        <w:jc w:val="center"/>
                        <w:rPr>
                          <w:rFonts w:ascii="Times New Roman" w:hAnsi="Times New Roman" w:cs="Times New Roman"/>
                          <w:color w:val="C00000"/>
                          <w:sz w:val="28"/>
                          <w:szCs w:val="28"/>
                        </w:rPr>
                      </w:pPr>
                      <w:r w:rsidRPr="002569EF">
                        <w:rPr>
                          <w:rFonts w:ascii="Times New Roman" w:hAnsi="Times New Roman" w:cs="Times New Roman"/>
                          <w:color w:val="C00000"/>
                          <w:sz w:val="28"/>
                          <w:szCs w:val="28"/>
                        </w:rPr>
                        <w:t xml:space="preserve">SATISFACTION OF BOTH </w:t>
                      </w:r>
                      <w:r w:rsidRPr="002569EF">
                        <w:rPr>
                          <w:rFonts w:ascii="Times New Roman" w:hAnsi="Times New Roman" w:cs="Times New Roman"/>
                          <w:color w:val="C00000"/>
                          <w:sz w:val="28"/>
                          <w:szCs w:val="28"/>
                          <w:lang w:eastAsia="zh-CN"/>
                        </w:rPr>
                        <w:t>ENDS</w:t>
                      </w:r>
                      <w:r w:rsidRPr="002569EF">
                        <w:rPr>
                          <w:rFonts w:ascii="Times New Roman" w:hAnsi="Times New Roman" w:cs="Times New Roman"/>
                          <w:color w:val="C00000"/>
                          <w:sz w:val="28"/>
                          <w:szCs w:val="28"/>
                        </w:rPr>
                        <w:t xml:space="preserve"> </w:t>
                      </w:r>
                      <w:r w:rsidRPr="002569EF">
                        <w:rPr>
                          <w:rFonts w:ascii="Times New Roman" w:hAnsi="Times New Roman" w:cs="Times New Roman"/>
                          <w:color w:val="C00000"/>
                          <w:sz w:val="28"/>
                          <w:szCs w:val="28"/>
                          <w:lang w:eastAsia="zh-CN"/>
                        </w:rPr>
                        <w:t>THAT</w:t>
                      </w:r>
                      <w:r w:rsidRPr="002569EF">
                        <w:rPr>
                          <w:rFonts w:ascii="Times New Roman" w:hAnsi="Times New Roman" w:cs="Times New Roman"/>
                          <w:color w:val="C00000"/>
                          <w:sz w:val="28"/>
                          <w:szCs w:val="28"/>
                        </w:rPr>
                        <w:t xml:space="preserve"> JUSTIFIES THE VACANCY</w:t>
                      </w:r>
                    </w:p>
                    <w:p w:rsidR="007B25C8" w:rsidRDefault="007B25C8">
                      <w:pPr>
                        <w:jc w:val="center"/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173BAB">
        <w:rPr>
          <w:sz w:val="32"/>
          <w:szCs w:val="32"/>
        </w:rPr>
        <w:tab/>
      </w:r>
    </w:p>
    <w:p w:rsidR="00F8718F" w:rsidRDefault="00F8718F">
      <w:pPr>
        <w:tabs>
          <w:tab w:val="left" w:pos="6543"/>
        </w:tabs>
        <w:jc w:val="both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p w:rsidR="008C3441" w:rsidRPr="00173BAB" w:rsidRDefault="00173BAB">
      <w:pPr>
        <w:tabs>
          <w:tab w:val="left" w:pos="6543"/>
        </w:tabs>
        <w:jc w:val="both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173BAB">
        <w:rPr>
          <w:rFonts w:ascii="Times New Roman" w:hAnsi="Times New Roman" w:cs="Times New Roman" w:hint="eastAsia"/>
          <w:b/>
          <w:sz w:val="28"/>
          <w:szCs w:val="28"/>
          <w:lang w:eastAsia="zh-CN"/>
        </w:rPr>
        <w:lastRenderedPageBreak/>
        <w:t>PURPOSE-</w:t>
      </w:r>
    </w:p>
    <w:p w:rsidR="008C3441" w:rsidRDefault="00173BAB" w:rsidP="00173BAB">
      <w:pPr>
        <w:tabs>
          <w:tab w:val="left" w:pos="65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The purpose of designing </w:t>
      </w:r>
      <w:r w:rsidR="003D6A6E">
        <w:rPr>
          <w:rFonts w:ascii="Times New Roman" w:hAnsi="Times New Roman" w:cs="Times New Roman"/>
          <w:sz w:val="28"/>
          <w:szCs w:val="28"/>
          <w:lang w:eastAsia="zh-CN"/>
        </w:rPr>
        <w:t>the job</w:t>
      </w:r>
      <w:r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portal is to give the job seekers a platform for finding a right and a satisfactory job according to their qualification, preferences, interest and many such </w:t>
      </w:r>
      <w:r w:rsidR="003D6A6E">
        <w:rPr>
          <w:rFonts w:ascii="Times New Roman" w:hAnsi="Times New Roman" w:cs="Times New Roman"/>
          <w:sz w:val="28"/>
          <w:szCs w:val="28"/>
          <w:lang w:eastAsia="zh-CN"/>
        </w:rPr>
        <w:t xml:space="preserve">categories. </w:t>
      </w:r>
      <w:r>
        <w:rPr>
          <w:rFonts w:ascii="Times New Roman" w:hAnsi="Times New Roman" w:cs="Times New Roman" w:hint="eastAsia"/>
          <w:sz w:val="28"/>
          <w:szCs w:val="28"/>
          <w:lang w:eastAsia="zh-CN"/>
        </w:rPr>
        <w:t>It also aims at connecting the job seekers with the major agencies and organizations. It can be considered as a multifold platform where people</w:t>
      </w:r>
      <w:r w:rsidR="000A37DA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can interact, update, learn and do a lot more</w:t>
      </w:r>
      <w:r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that helps the ends find their goals in the pursuit of getting profitable career and recruitment respectively.</w:t>
      </w:r>
    </w:p>
    <w:p w:rsidR="008C3441" w:rsidRDefault="00173BAB">
      <w:pPr>
        <w:tabs>
          <w:tab w:val="left" w:pos="6543"/>
        </w:tabs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sz w:val="28"/>
          <w:szCs w:val="28"/>
          <w:lang w:eastAsia="zh-CN"/>
        </w:rPr>
        <w:t>Few general Factors of a well designed job portals are :</w:t>
      </w:r>
    </w:p>
    <w:p w:rsidR="008C3441" w:rsidRDefault="00173BAB" w:rsidP="003D6A6E">
      <w:pPr>
        <w:pStyle w:val="ListParagraph"/>
        <w:numPr>
          <w:ilvl w:val="0"/>
          <w:numId w:val="6"/>
        </w:numPr>
        <w:tabs>
          <w:tab w:val="left" w:pos="65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lang w:eastAsia="zh-CN"/>
        </w:rPr>
        <w:t>User friendly interface</w:t>
      </w:r>
    </w:p>
    <w:p w:rsidR="008C3441" w:rsidRDefault="00173BAB" w:rsidP="003D6A6E">
      <w:pPr>
        <w:pStyle w:val="ListParagraph"/>
        <w:numPr>
          <w:ilvl w:val="0"/>
          <w:numId w:val="6"/>
        </w:numPr>
        <w:tabs>
          <w:tab w:val="left" w:pos="65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Easy  </w:t>
      </w:r>
      <w:r>
        <w:rPr>
          <w:rFonts w:ascii="Times New Roman" w:hAnsi="Times New Roman" w:cs="Times New Roman"/>
          <w:sz w:val="28"/>
          <w:szCs w:val="28"/>
          <w:lang w:eastAsia="zh-CN"/>
        </w:rPr>
        <w:t>accessibility</w:t>
      </w:r>
      <w:r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(anywhere &amp; Anytime) </w:t>
      </w:r>
    </w:p>
    <w:p w:rsidR="008C3441" w:rsidRDefault="00173BAB" w:rsidP="003D6A6E">
      <w:pPr>
        <w:pStyle w:val="ListParagraph"/>
        <w:numPr>
          <w:ilvl w:val="0"/>
          <w:numId w:val="6"/>
        </w:numPr>
        <w:tabs>
          <w:tab w:val="left" w:pos="65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Cost effIcient Services </w:t>
      </w:r>
    </w:p>
    <w:p w:rsidR="008C3441" w:rsidRDefault="00173BAB" w:rsidP="003D6A6E">
      <w:pPr>
        <w:pStyle w:val="ListParagraph"/>
        <w:numPr>
          <w:ilvl w:val="0"/>
          <w:numId w:val="6"/>
        </w:numPr>
        <w:tabs>
          <w:tab w:val="left" w:pos="65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Time efficient </w:t>
      </w:r>
    </w:p>
    <w:p w:rsidR="008C3441" w:rsidRDefault="00173BAB" w:rsidP="003D6A6E">
      <w:pPr>
        <w:pStyle w:val="ListParagraph"/>
        <w:numPr>
          <w:ilvl w:val="0"/>
          <w:numId w:val="6"/>
        </w:numPr>
        <w:tabs>
          <w:tab w:val="left" w:pos="65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lang w:eastAsia="zh-CN"/>
        </w:rPr>
        <w:t>Data confidentiality/Security</w:t>
      </w:r>
    </w:p>
    <w:p w:rsidR="008C3441" w:rsidRDefault="00173BAB" w:rsidP="003D6A6E">
      <w:pPr>
        <w:pStyle w:val="ListParagraph"/>
        <w:numPr>
          <w:ilvl w:val="0"/>
          <w:numId w:val="6"/>
        </w:numPr>
        <w:tabs>
          <w:tab w:val="left" w:pos="65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Regular alerts,updates and notifications </w:t>
      </w:r>
    </w:p>
    <w:p w:rsidR="008C3441" w:rsidRDefault="00173BAB" w:rsidP="003D6A6E">
      <w:pPr>
        <w:tabs>
          <w:tab w:val="left" w:pos="65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lang w:eastAsia="zh-CN"/>
        </w:rPr>
        <w:t>These help a wider range of audiences to pick the refined from a pool</w:t>
      </w:r>
      <w:r w:rsidR="000A37DA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of lacks. Mutual benefit forms the</w:t>
      </w:r>
      <w:r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base</w:t>
      </w:r>
      <w:r w:rsidR="000A37DA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="00D81817">
        <w:rPr>
          <w:rFonts w:ascii="Times New Roman" w:hAnsi="Times New Roman" w:cs="Times New Roman" w:hint="eastAsia"/>
          <w:sz w:val="28"/>
          <w:szCs w:val="28"/>
          <w:lang w:eastAsia="zh-CN"/>
        </w:rPr>
        <w:t>and with</w:t>
      </w:r>
      <w:r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the advent of the interest</w:t>
      </w:r>
      <w:r w:rsidR="00D81817">
        <w:rPr>
          <w:rFonts w:ascii="Times New Roman" w:hAnsi="Times New Roman" w:cs="Times New Roman"/>
          <w:sz w:val="28"/>
          <w:szCs w:val="28"/>
          <w:lang w:eastAsia="zh-CN"/>
        </w:rPr>
        <w:t xml:space="preserve"> drives both the aspirant and recruiter to rely on the application.</w:t>
      </w:r>
    </w:p>
    <w:p w:rsidR="008C3441" w:rsidRPr="003D6A6E" w:rsidRDefault="00173BAB">
      <w:pPr>
        <w:tabs>
          <w:tab w:val="left" w:pos="6543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3D6A6E">
        <w:rPr>
          <w:rFonts w:ascii="Times New Roman" w:hAnsi="Times New Roman" w:cs="Times New Roman"/>
          <w:b/>
          <w:sz w:val="28"/>
          <w:szCs w:val="28"/>
        </w:rPr>
        <w:t>MODULES-</w:t>
      </w:r>
    </w:p>
    <w:p w:rsidR="008C3441" w:rsidRDefault="00173BAB" w:rsidP="003D6A6E">
      <w:pPr>
        <w:tabs>
          <w:tab w:val="left" w:pos="65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</w:t>
      </w:r>
      <w:r w:rsidR="000354AD">
        <w:rPr>
          <w:rFonts w:ascii="Times New Roman" w:hAnsi="Times New Roman" w:cs="Times New Roman"/>
          <w:sz w:val="28"/>
          <w:szCs w:val="28"/>
        </w:rPr>
        <w:t xml:space="preserve"> main modules of the system are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C3441" w:rsidRDefault="00173BAB" w:rsidP="003D6A6E">
      <w:pPr>
        <w:pStyle w:val="ListParagraph"/>
        <w:numPr>
          <w:ilvl w:val="0"/>
          <w:numId w:val="1"/>
        </w:numPr>
        <w:tabs>
          <w:tab w:val="left" w:pos="65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Users i.e Job Aspirants( freshers/ experienced)</w:t>
      </w:r>
    </w:p>
    <w:p w:rsidR="008C3441" w:rsidRDefault="00173BAB" w:rsidP="003D6A6E">
      <w:pPr>
        <w:pStyle w:val="ListParagraph"/>
        <w:numPr>
          <w:ilvl w:val="0"/>
          <w:numId w:val="1"/>
        </w:numPr>
        <w:tabs>
          <w:tab w:val="left" w:pos="65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Agents </w:t>
      </w:r>
      <w:r w:rsidR="000354AD">
        <w:rPr>
          <w:rFonts w:ascii="Times New Roman" w:hAnsi="Times New Roman" w:cs="Times New Roman"/>
          <w:sz w:val="28"/>
          <w:szCs w:val="28"/>
        </w:rPr>
        <w:t>i.e.</w:t>
      </w:r>
      <w:r w:rsidR="00D81817">
        <w:rPr>
          <w:rFonts w:ascii="Times New Roman" w:hAnsi="Times New Roman" w:cs="Times New Roman"/>
          <w:sz w:val="28"/>
          <w:szCs w:val="28"/>
        </w:rPr>
        <w:t xml:space="preserve"> Recruiter</w:t>
      </w:r>
      <w:r w:rsidR="000354AD">
        <w:rPr>
          <w:rFonts w:ascii="Times New Roman" w:hAnsi="Times New Roman" w:cs="Times New Roman"/>
          <w:sz w:val="28"/>
          <w:szCs w:val="28"/>
        </w:rPr>
        <w:t xml:space="preserve"> </w:t>
      </w:r>
      <w:r w:rsidR="00D81817">
        <w:rPr>
          <w:rFonts w:ascii="Times New Roman" w:hAnsi="Times New Roman" w:cs="Times New Roman"/>
          <w:sz w:val="28"/>
          <w:szCs w:val="28"/>
        </w:rPr>
        <w:t>(various companies/</w:t>
      </w:r>
      <w:r>
        <w:rPr>
          <w:rFonts w:ascii="Times New Roman" w:hAnsi="Times New Roman" w:cs="Times New Roman"/>
          <w:sz w:val="28"/>
          <w:szCs w:val="28"/>
        </w:rPr>
        <w:t>consultancies</w:t>
      </w:r>
      <w:r>
        <w:rPr>
          <w:rFonts w:hAnsi="Times New Roman" w:cs="Times New Roman" w:hint="eastAsia"/>
          <w:sz w:val="28"/>
          <w:szCs w:val="28"/>
          <w:lang w:eastAsia="zh-CN"/>
        </w:rPr>
        <w:t>)</w:t>
      </w:r>
    </w:p>
    <w:p w:rsidR="001B4B6B" w:rsidRDefault="00173BAB" w:rsidP="001B4B6B">
      <w:pPr>
        <w:pStyle w:val="ListParagraph"/>
        <w:numPr>
          <w:ilvl w:val="0"/>
          <w:numId w:val="1"/>
        </w:numPr>
        <w:tabs>
          <w:tab w:val="left" w:pos="65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</w:t>
      </w:r>
    </w:p>
    <w:p w:rsidR="003D6A6E" w:rsidRDefault="00173BAB" w:rsidP="001B4B6B">
      <w:pPr>
        <w:pStyle w:val="ListParagraph"/>
        <w:tabs>
          <w:tab w:val="left" w:pos="65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1B4B6B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Along with a general HomePage. </w:t>
      </w:r>
    </w:p>
    <w:p w:rsidR="00D81817" w:rsidRDefault="00D81817" w:rsidP="001B4B6B">
      <w:pPr>
        <w:pStyle w:val="ListParagraph"/>
        <w:tabs>
          <w:tab w:val="left" w:pos="65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</w:p>
    <w:p w:rsidR="00D81817" w:rsidRPr="001B4B6B" w:rsidRDefault="00D81817" w:rsidP="001B4B6B">
      <w:pPr>
        <w:pStyle w:val="ListParagraph"/>
        <w:tabs>
          <w:tab w:val="left" w:pos="65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4B6B" w:rsidRDefault="003D6A6E" w:rsidP="001B4B6B">
      <w:pPr>
        <w:pStyle w:val="ListParagraph"/>
        <w:numPr>
          <w:ilvl w:val="0"/>
          <w:numId w:val="7"/>
        </w:numPr>
        <w:tabs>
          <w:tab w:val="left" w:pos="65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lastRenderedPageBreak/>
        <w:t>JOB ASPIRANT</w:t>
      </w:r>
    </w:p>
    <w:p w:rsidR="003D6A6E" w:rsidRPr="001B4B6B" w:rsidRDefault="00173BAB" w:rsidP="001B4B6B">
      <w:pPr>
        <w:tabs>
          <w:tab w:val="left" w:pos="654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B6B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A job seeker is an unemployed person who aspires to get a job based on one's qualifications, skill sets, </w:t>
      </w:r>
      <w:r w:rsidR="003D6A6E" w:rsidRPr="001B4B6B">
        <w:rPr>
          <w:rFonts w:ascii="Times New Roman" w:hAnsi="Times New Roman" w:cs="Times New Roman"/>
          <w:sz w:val="28"/>
          <w:szCs w:val="28"/>
          <w:lang w:eastAsia="zh-CN"/>
        </w:rPr>
        <w:t>and interest</w:t>
      </w:r>
      <w:r w:rsidRPr="001B4B6B">
        <w:rPr>
          <w:rFonts w:ascii="Times New Roman" w:hAnsi="Times New Roman" w:cs="Times New Roman" w:hint="eastAsia"/>
          <w:sz w:val="28"/>
          <w:szCs w:val="28"/>
          <w:lang w:eastAsia="zh-CN"/>
        </w:rPr>
        <w:t>.</w:t>
      </w:r>
    </w:p>
    <w:p w:rsidR="008C3441" w:rsidRDefault="00173BAB" w:rsidP="003D6A6E">
      <w:pPr>
        <w:tabs>
          <w:tab w:val="left" w:pos="65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sz w:val="28"/>
          <w:szCs w:val="28"/>
          <w:lang w:eastAsia="zh-CN"/>
        </w:rPr>
        <w:t>In this module</w:t>
      </w:r>
      <w:r w:rsidR="00A651AA">
        <w:rPr>
          <w:rFonts w:ascii="Times New Roman" w:hAnsi="Times New Roman" w:cs="Times New Roman"/>
          <w:sz w:val="28"/>
          <w:szCs w:val="28"/>
          <w:lang w:eastAsia="zh-CN"/>
        </w:rPr>
        <w:t xml:space="preserve"> a</w:t>
      </w:r>
      <w:r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Job Seeker register</w:t>
      </w:r>
      <w:r w:rsidR="00A651AA">
        <w:rPr>
          <w:rFonts w:ascii="Times New Roman" w:hAnsi="Times New Roman" w:cs="Times New Roman"/>
          <w:sz w:val="28"/>
          <w:szCs w:val="28"/>
          <w:lang w:eastAsia="zh-CN"/>
        </w:rPr>
        <w:t>s</w:t>
      </w:r>
      <w:r w:rsidR="00A651AA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to the portal </w:t>
      </w:r>
      <w:r>
        <w:rPr>
          <w:rFonts w:ascii="Times New Roman" w:hAnsi="Times New Roman" w:cs="Times New Roman" w:hint="eastAsia"/>
          <w:sz w:val="28"/>
          <w:szCs w:val="28"/>
          <w:lang w:eastAsia="zh-CN"/>
        </w:rPr>
        <w:t>and upload</w:t>
      </w:r>
      <w:r w:rsidR="00A651AA">
        <w:rPr>
          <w:rFonts w:ascii="Times New Roman" w:hAnsi="Times New Roman" w:cs="Times New Roman"/>
          <w:sz w:val="28"/>
          <w:szCs w:val="28"/>
          <w:lang w:eastAsia="zh-CN"/>
        </w:rPr>
        <w:t>s</w:t>
      </w:r>
      <w:r w:rsidR="004C3D0E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resume which is asked during the </w:t>
      </w:r>
      <w:r w:rsidR="004C3D0E">
        <w:rPr>
          <w:rFonts w:ascii="Times New Roman" w:hAnsi="Times New Roman" w:cs="Times New Roman"/>
          <w:sz w:val="28"/>
          <w:szCs w:val="28"/>
          <w:lang w:eastAsia="zh-CN"/>
        </w:rPr>
        <w:t>registration</w:t>
      </w:r>
      <w:r w:rsidR="004C3D0E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. </w:t>
      </w:r>
      <w:r w:rsidR="004C3D0E">
        <w:rPr>
          <w:rFonts w:ascii="Times New Roman" w:hAnsi="Times New Roman" w:cs="Times New Roman"/>
          <w:sz w:val="28"/>
          <w:szCs w:val="28"/>
          <w:lang w:eastAsia="zh-CN"/>
        </w:rPr>
        <w:t>A</w:t>
      </w:r>
      <w:r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fter </w:t>
      </w:r>
      <w:r w:rsidR="004C3D0E">
        <w:rPr>
          <w:rFonts w:ascii="Times New Roman" w:hAnsi="Times New Roman" w:cs="Times New Roman"/>
          <w:sz w:val="28"/>
          <w:szCs w:val="28"/>
          <w:lang w:eastAsia="zh-CN"/>
        </w:rPr>
        <w:t xml:space="preserve">a successful </w:t>
      </w:r>
      <w:r>
        <w:rPr>
          <w:rFonts w:ascii="Times New Roman" w:hAnsi="Times New Roman" w:cs="Times New Roman" w:hint="eastAsia"/>
          <w:sz w:val="28"/>
          <w:szCs w:val="28"/>
          <w:lang w:eastAsia="zh-CN"/>
        </w:rPr>
        <w:t>login</w:t>
      </w:r>
      <w:r w:rsidR="004C3D0E">
        <w:rPr>
          <w:rFonts w:ascii="Times New Roman" w:hAnsi="Times New Roman" w:cs="Times New Roman"/>
          <w:sz w:val="28"/>
          <w:szCs w:val="28"/>
          <w:lang w:eastAsia="zh-CN"/>
        </w:rPr>
        <w:t>,</w:t>
      </w:r>
      <w:r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one can search for the job on various conditions and also can change</w:t>
      </w:r>
      <w:r w:rsidR="004C3D0E">
        <w:rPr>
          <w:rFonts w:ascii="Times New Roman" w:hAnsi="Times New Roman" w:cs="Times New Roman"/>
          <w:sz w:val="28"/>
          <w:szCs w:val="28"/>
          <w:lang w:eastAsia="zh-CN"/>
        </w:rPr>
        <w:t>/update</w:t>
      </w:r>
      <w:r w:rsidR="000B0639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one's profiles and resume and </w:t>
      </w:r>
      <w:r>
        <w:rPr>
          <w:rFonts w:ascii="Times New Roman" w:hAnsi="Times New Roman" w:cs="Times New Roman" w:hint="eastAsia"/>
          <w:sz w:val="28"/>
          <w:szCs w:val="28"/>
          <w:lang w:eastAsia="zh-CN"/>
        </w:rPr>
        <w:t>can apply for t</w:t>
      </w:r>
      <w:r w:rsidR="004C3D0E">
        <w:rPr>
          <w:rFonts w:ascii="Times New Roman" w:hAnsi="Times New Roman" w:cs="Times New Roman" w:hint="eastAsia"/>
          <w:sz w:val="28"/>
          <w:szCs w:val="28"/>
          <w:lang w:eastAsia="zh-CN"/>
        </w:rPr>
        <w:t>he jobs based on various factor.</w:t>
      </w:r>
    </w:p>
    <w:p w:rsidR="008C3441" w:rsidRDefault="004C3D0E" w:rsidP="003D6A6E">
      <w:pPr>
        <w:tabs>
          <w:tab w:val="left" w:pos="65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This module provides functionalities </w:t>
      </w:r>
      <w:r w:rsidR="00173BAB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like Job </w:t>
      </w:r>
      <w:r>
        <w:rPr>
          <w:rFonts w:ascii="Times New Roman" w:hAnsi="Times New Roman" w:cs="Times New Roman"/>
          <w:sz w:val="28"/>
          <w:szCs w:val="28"/>
          <w:lang w:eastAsia="zh-CN"/>
        </w:rPr>
        <w:t>alerts, resume builders, career tips</w:t>
      </w:r>
      <w:r>
        <w:rPr>
          <w:rFonts w:ascii="Times New Roman" w:hAnsi="Times New Roman" w:cs="Times New Roman" w:hint="eastAsia"/>
          <w:sz w:val="28"/>
          <w:szCs w:val="28"/>
          <w:lang w:eastAsia="zh-CN"/>
        </w:rPr>
        <w:t>, and many more that</w:t>
      </w:r>
      <w:r w:rsidR="00173BAB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gives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 a</w:t>
      </w:r>
      <w:r w:rsidR="00173BAB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wider prospect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 on improving the seeker’s ability.</w:t>
      </w:r>
      <w:r w:rsidR="00173BAB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Searches </w:t>
      </w:r>
      <w:r w:rsidR="00173BAB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on different kinds of jobs on different domains, location, </w:t>
      </w:r>
      <w:r>
        <w:rPr>
          <w:rFonts w:ascii="Times New Roman" w:hAnsi="Times New Roman" w:cs="Times New Roman"/>
          <w:sz w:val="28"/>
          <w:szCs w:val="28"/>
          <w:lang w:eastAsia="zh-CN"/>
        </w:rPr>
        <w:t>technology and many more makes it easy for seeker to reach a better place.</w:t>
      </w:r>
    </w:p>
    <w:p w:rsidR="008C3441" w:rsidRDefault="00173BAB">
      <w:pPr>
        <w:pStyle w:val="ListParagraph"/>
        <w:numPr>
          <w:ilvl w:val="0"/>
          <w:numId w:val="7"/>
        </w:numPr>
        <w:tabs>
          <w:tab w:val="left" w:pos="65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lang w:eastAsia="zh-CN"/>
        </w:rPr>
        <w:t>RECRUITER-</w:t>
      </w:r>
    </w:p>
    <w:p w:rsidR="008C3441" w:rsidRDefault="00173BAB" w:rsidP="003D6A6E">
      <w:pPr>
        <w:tabs>
          <w:tab w:val="left" w:pos="65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sz w:val="28"/>
          <w:szCs w:val="28"/>
          <w:lang w:eastAsia="zh-CN"/>
        </w:rPr>
        <w:t>A J</w:t>
      </w:r>
      <w:r w:rsidR="00431DD8">
        <w:rPr>
          <w:rFonts w:ascii="Times New Roman" w:hAnsi="Times New Roman" w:cs="Times New Roman" w:hint="eastAsia"/>
          <w:sz w:val="28"/>
          <w:szCs w:val="28"/>
          <w:lang w:eastAsia="zh-CN"/>
        </w:rPr>
        <w:t>ob provider/Recruiter /Employer</w:t>
      </w:r>
      <w:r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is an individual or organization that hires a person or company to c</w:t>
      </w:r>
      <w:r w:rsidR="00431DD8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arry out work on their behalf. </w:t>
      </w:r>
      <w:r w:rsidR="00431DD8">
        <w:rPr>
          <w:rFonts w:ascii="Times New Roman" w:hAnsi="Times New Roman" w:cs="Times New Roman"/>
          <w:sz w:val="28"/>
          <w:szCs w:val="28"/>
          <w:lang w:eastAsia="zh-CN"/>
        </w:rPr>
        <w:t>A</w:t>
      </w:r>
      <w:r w:rsidR="00431DD8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n </w:t>
      </w:r>
      <w:r w:rsidR="00431DD8">
        <w:rPr>
          <w:rFonts w:ascii="Times New Roman" w:hAnsi="Times New Roman" w:cs="Times New Roman"/>
          <w:sz w:val="28"/>
          <w:szCs w:val="28"/>
          <w:lang w:eastAsia="zh-CN"/>
        </w:rPr>
        <w:t>employer</w:t>
      </w:r>
      <w:r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could be a recruiter, placement agency, consultancy, start-ups, MNC. </w:t>
      </w:r>
    </w:p>
    <w:p w:rsidR="008C3441" w:rsidRDefault="00173BAB" w:rsidP="003D6A6E">
      <w:pPr>
        <w:tabs>
          <w:tab w:val="left" w:pos="65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lang w:eastAsia="zh-CN"/>
        </w:rPr>
        <w:t>This module also follows similar registration and login process to enter the portal. After which they po</w:t>
      </w:r>
      <w:r w:rsidR="00431DD8">
        <w:rPr>
          <w:rFonts w:ascii="Times New Roman" w:hAnsi="Times New Roman" w:cs="Times New Roman" w:hint="eastAsia"/>
          <w:sz w:val="28"/>
          <w:szCs w:val="28"/>
          <w:lang w:eastAsia="zh-CN"/>
        </w:rPr>
        <w:t>st jobs on their requirements in</w:t>
      </w:r>
      <w:r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different domains, locations, Technology and thus map the resumes uploaded by the seekers to find the right and the potential candidate who fulfill their vacancy. The recruiter wil</w:t>
      </w:r>
      <w:r w:rsidR="00431DD8">
        <w:rPr>
          <w:rFonts w:ascii="Times New Roman" w:hAnsi="Times New Roman" w:cs="Times New Roman" w:hint="eastAsia"/>
          <w:sz w:val="28"/>
          <w:szCs w:val="28"/>
          <w:lang w:eastAsia="zh-CN"/>
        </w:rPr>
        <w:t>l have a wider search and mapping</w:t>
      </w:r>
      <w:r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process so their purpose is made les</w:t>
      </w:r>
      <w:r w:rsidR="00431DD8">
        <w:rPr>
          <w:rFonts w:ascii="Times New Roman" w:hAnsi="Times New Roman" w:cs="Times New Roman" w:hint="eastAsia"/>
          <w:sz w:val="28"/>
          <w:szCs w:val="28"/>
          <w:lang w:eastAsia="zh-CN"/>
        </w:rPr>
        <w:t>s cumbersome. They also can interact with</w:t>
      </w:r>
      <w:r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job aspirant to get better clarity through emails, calls and other methods for future process that aids both the employee and employer. </w:t>
      </w:r>
    </w:p>
    <w:p w:rsidR="008C3441" w:rsidRDefault="00173BAB">
      <w:pPr>
        <w:pStyle w:val="ListParagraph"/>
        <w:numPr>
          <w:ilvl w:val="0"/>
          <w:numId w:val="7"/>
        </w:numPr>
        <w:tabs>
          <w:tab w:val="left" w:pos="65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lang w:eastAsia="zh-CN"/>
        </w:rPr>
        <w:t>ADMIN -</w:t>
      </w:r>
    </w:p>
    <w:p w:rsidR="008C3441" w:rsidRDefault="00173BAB" w:rsidP="003D6A6E">
      <w:pPr>
        <w:tabs>
          <w:tab w:val="left" w:pos="65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lang w:eastAsia="zh-CN"/>
        </w:rPr>
        <w:t>Admin manage</w:t>
      </w:r>
      <w:r w:rsidR="00A651AA">
        <w:rPr>
          <w:rFonts w:ascii="Times New Roman" w:hAnsi="Times New Roman" w:cs="Times New Roman"/>
          <w:sz w:val="28"/>
          <w:szCs w:val="28"/>
          <w:lang w:eastAsia="zh-CN"/>
        </w:rPr>
        <w:t>s</w:t>
      </w:r>
      <w:r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and maintain</w:t>
      </w:r>
      <w:r w:rsidR="00A651AA">
        <w:rPr>
          <w:rFonts w:ascii="Times New Roman" w:hAnsi="Times New Roman" w:cs="Times New Roman"/>
          <w:sz w:val="28"/>
          <w:szCs w:val="28"/>
          <w:lang w:eastAsia="zh-CN"/>
        </w:rPr>
        <w:t>s</w:t>
      </w:r>
      <w:r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System, taking into account functionality, appearance, content, and performance.</w:t>
      </w:r>
      <w:r w:rsidR="00A651AA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="00A651AA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Admin will have </w:t>
      </w:r>
      <w:r>
        <w:rPr>
          <w:rFonts w:ascii="Times New Roman" w:hAnsi="Times New Roman" w:cs="Times New Roman" w:hint="eastAsia"/>
          <w:sz w:val="28"/>
          <w:szCs w:val="28"/>
          <w:lang w:eastAsia="zh-CN"/>
        </w:rPr>
        <w:t>most</w:t>
      </w:r>
      <w:r w:rsidR="00A651AA">
        <w:rPr>
          <w:rFonts w:ascii="Times New Roman" w:hAnsi="Times New Roman" w:cs="Times New Roman"/>
          <w:sz w:val="28"/>
          <w:szCs w:val="28"/>
          <w:lang w:eastAsia="zh-CN"/>
        </w:rPr>
        <w:t xml:space="preserve"> of the</w:t>
      </w:r>
      <w:r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privileges and </w:t>
      </w:r>
      <w:r>
        <w:rPr>
          <w:rFonts w:ascii="Times New Roman" w:hAnsi="Times New Roman" w:cs="Times New Roman" w:hint="eastAsia"/>
          <w:sz w:val="28"/>
          <w:szCs w:val="28"/>
          <w:lang w:eastAsia="zh-CN"/>
        </w:rPr>
        <w:lastRenderedPageBreak/>
        <w:t>access to the system to manage an infrastructure, t</w:t>
      </w:r>
      <w:r w:rsidR="00A651AA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o provide support technically, </w:t>
      </w:r>
      <w:r w:rsidR="00A651AA">
        <w:rPr>
          <w:rFonts w:ascii="Times New Roman" w:hAnsi="Times New Roman" w:cs="Times New Roman"/>
          <w:sz w:val="28"/>
          <w:szCs w:val="28"/>
          <w:lang w:eastAsia="zh-CN"/>
        </w:rPr>
        <w:t>e</w:t>
      </w:r>
      <w:r w:rsidR="00A651AA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valuate </w:t>
      </w:r>
      <w:r>
        <w:rPr>
          <w:rFonts w:ascii="Times New Roman" w:hAnsi="Times New Roman" w:cs="Times New Roman"/>
          <w:sz w:val="28"/>
          <w:szCs w:val="28"/>
          <w:lang w:eastAsia="zh-CN"/>
        </w:rPr>
        <w:t>structure and con</w:t>
      </w:r>
      <w:r w:rsidR="00A651AA">
        <w:rPr>
          <w:rFonts w:ascii="Times New Roman" w:hAnsi="Times New Roman" w:cs="Times New Roman"/>
          <w:sz w:val="28"/>
          <w:szCs w:val="28"/>
          <w:lang w:eastAsia="zh-CN"/>
        </w:rPr>
        <w:t>tent</w:t>
      </w:r>
      <w:r w:rsidR="00A651AA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, </w:t>
      </w:r>
      <w:r w:rsidR="00A651AA">
        <w:rPr>
          <w:rFonts w:ascii="Times New Roman" w:hAnsi="Times New Roman" w:cs="Times New Roman"/>
          <w:sz w:val="28"/>
          <w:szCs w:val="28"/>
          <w:lang w:eastAsia="zh-CN"/>
        </w:rPr>
        <w:t>analyzing</w:t>
      </w:r>
      <w:r w:rsidR="00A651AA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</w:t>
      </w:r>
      <w:r w:rsidR="00A651AA">
        <w:rPr>
          <w:rFonts w:ascii="Times New Roman" w:hAnsi="Times New Roman" w:cs="Times New Roman"/>
          <w:sz w:val="28"/>
          <w:szCs w:val="28"/>
          <w:lang w:eastAsia="zh-CN"/>
        </w:rPr>
        <w:t xml:space="preserve">the statistics and reports </w:t>
      </w:r>
      <w:r w:rsidR="00A651AA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other basic functionalities </w:t>
      </w:r>
      <w:r>
        <w:rPr>
          <w:rFonts w:ascii="Times New Roman" w:hAnsi="Times New Roman" w:cs="Times New Roman" w:hint="eastAsia"/>
          <w:sz w:val="28"/>
          <w:szCs w:val="28"/>
          <w:lang w:eastAsia="zh-CN"/>
        </w:rPr>
        <w:t>like create, edit, delete and more.</w:t>
      </w:r>
    </w:p>
    <w:p w:rsidR="008C3441" w:rsidRDefault="00173BAB" w:rsidP="003D6A6E">
      <w:pPr>
        <w:tabs>
          <w:tab w:val="left" w:pos="65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lang w:eastAsia="zh-CN"/>
        </w:rPr>
        <w:t>Basically here the admin manages and mainta</w:t>
      </w:r>
      <w:r w:rsidR="00A651AA">
        <w:rPr>
          <w:rFonts w:ascii="Times New Roman" w:hAnsi="Times New Roman" w:cs="Times New Roman" w:hint="eastAsia"/>
          <w:sz w:val="28"/>
          <w:szCs w:val="28"/>
          <w:lang w:eastAsia="zh-CN"/>
        </w:rPr>
        <w:t>in the entire system by handling</w:t>
      </w:r>
      <w:r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the profiles and functionalities of both Job aspirant and recruiter.</w:t>
      </w:r>
    </w:p>
    <w:p w:rsidR="003D6A6E" w:rsidRPr="003D6A6E" w:rsidRDefault="003D6A6E">
      <w:pPr>
        <w:tabs>
          <w:tab w:val="left" w:pos="6543"/>
        </w:tabs>
        <w:rPr>
          <w:rFonts w:ascii="Times New Roman" w:hAnsi="Times New Roman" w:cs="Times New Roman"/>
          <w:b/>
          <w:sz w:val="28"/>
          <w:szCs w:val="28"/>
        </w:rPr>
      </w:pPr>
    </w:p>
    <w:p w:rsidR="008C3441" w:rsidRPr="003D6A6E" w:rsidRDefault="00173BAB">
      <w:pPr>
        <w:tabs>
          <w:tab w:val="left" w:pos="6543"/>
        </w:tabs>
        <w:rPr>
          <w:rFonts w:ascii="Times New Roman" w:hAnsi="Times New Roman" w:cs="Times New Roman"/>
          <w:b/>
          <w:caps/>
          <w:sz w:val="28"/>
          <w:szCs w:val="28"/>
          <w:lang w:eastAsia="zh-CN"/>
        </w:rPr>
      </w:pPr>
      <w:r w:rsidRPr="003D6A6E">
        <w:rPr>
          <w:rFonts w:ascii="Times New Roman" w:hAnsi="Times New Roman" w:cs="Times New Roman" w:hint="eastAsia"/>
          <w:b/>
          <w:caps/>
          <w:sz w:val="28"/>
          <w:szCs w:val="28"/>
          <w:lang w:eastAsia="zh-CN"/>
        </w:rPr>
        <w:t>Functionality Specifications -</w:t>
      </w:r>
    </w:p>
    <w:p w:rsidR="008C3441" w:rsidRPr="003D6A6E" w:rsidRDefault="00173BAB">
      <w:pPr>
        <w:tabs>
          <w:tab w:val="left" w:pos="6543"/>
        </w:tabs>
        <w:rPr>
          <w:rFonts w:ascii="Times New Roman" w:hAnsi="Times New Roman" w:cs="Times New Roman"/>
          <w:b/>
          <w:sz w:val="28"/>
          <w:szCs w:val="28"/>
        </w:rPr>
      </w:pPr>
      <w:r w:rsidRPr="003D6A6E">
        <w:rPr>
          <w:rFonts w:ascii="Times New Roman" w:hAnsi="Times New Roman" w:cs="Times New Roman" w:hint="eastAsia"/>
          <w:b/>
          <w:caps/>
          <w:sz w:val="28"/>
          <w:szCs w:val="28"/>
          <w:lang w:eastAsia="zh-CN"/>
        </w:rPr>
        <w:t xml:space="preserve">1) </w:t>
      </w:r>
      <w:r w:rsidRPr="003D6A6E">
        <w:rPr>
          <w:rFonts w:ascii="Times New Roman" w:hAnsi="Times New Roman" w:cs="Times New Roman" w:hint="eastAsia"/>
          <w:b/>
          <w:sz w:val="28"/>
          <w:szCs w:val="28"/>
          <w:lang w:eastAsia="zh-CN"/>
        </w:rPr>
        <w:t xml:space="preserve">For a Job </w:t>
      </w:r>
      <w:r w:rsidR="00597501" w:rsidRPr="003D6A6E">
        <w:rPr>
          <w:rFonts w:ascii="Times New Roman" w:hAnsi="Times New Roman" w:cs="Times New Roman"/>
          <w:b/>
          <w:sz w:val="28"/>
          <w:szCs w:val="28"/>
          <w:lang w:eastAsia="zh-CN"/>
        </w:rPr>
        <w:t>Seeker:</w:t>
      </w:r>
    </w:p>
    <w:p w:rsidR="008C3441" w:rsidRDefault="00173BAB">
      <w:pPr>
        <w:pStyle w:val="ListParagraph"/>
        <w:numPr>
          <w:ilvl w:val="0"/>
          <w:numId w:val="8"/>
        </w:numPr>
        <w:tabs>
          <w:tab w:val="left" w:pos="6543"/>
        </w:tabs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Registration </w:t>
      </w:r>
    </w:p>
    <w:p w:rsidR="003D6A6E" w:rsidRDefault="003D6A6E" w:rsidP="002E7A7A">
      <w:pPr>
        <w:tabs>
          <w:tab w:val="left" w:pos="65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User enters the details required in a Registration </w:t>
      </w:r>
      <w:r w:rsidR="002E7A7A">
        <w:rPr>
          <w:rFonts w:ascii="Times New Roman" w:hAnsi="Times New Roman" w:cs="Times New Roman"/>
          <w:sz w:val="28"/>
          <w:szCs w:val="28"/>
          <w:lang w:eastAsia="zh-CN"/>
        </w:rPr>
        <w:t>form, such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 as one’s</w:t>
      </w:r>
      <w:r w:rsidR="002E7A7A">
        <w:rPr>
          <w:rFonts w:ascii="Times New Roman" w:hAnsi="Times New Roman" w:cs="Times New Roman"/>
          <w:sz w:val="28"/>
          <w:szCs w:val="28"/>
          <w:lang w:eastAsia="zh-CN"/>
        </w:rPr>
        <w:t xml:space="preserve"> basic details</w:t>
      </w:r>
      <w:r w:rsidR="00173BAB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, education </w:t>
      </w:r>
      <w:r>
        <w:rPr>
          <w:rFonts w:ascii="Times New Roman" w:hAnsi="Times New Roman" w:cs="Times New Roman"/>
          <w:sz w:val="28"/>
          <w:szCs w:val="28"/>
          <w:lang w:eastAsia="zh-CN"/>
        </w:rPr>
        <w:t>details</w:t>
      </w:r>
      <w:r w:rsidR="002E7A7A">
        <w:rPr>
          <w:rFonts w:ascii="Times New Roman" w:hAnsi="Times New Roman" w:cs="Times New Roman"/>
          <w:sz w:val="28"/>
          <w:szCs w:val="28"/>
          <w:lang w:eastAsia="zh-CN"/>
        </w:rPr>
        <w:t>,</w:t>
      </w:r>
      <w:r w:rsidR="00173BAB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upload resume information to become a member</w:t>
      </w:r>
      <w:r w:rsidR="00343203">
        <w:rPr>
          <w:rFonts w:ascii="Times New Roman" w:hAnsi="Times New Roman" w:cs="Times New Roman"/>
          <w:sz w:val="28"/>
          <w:szCs w:val="28"/>
          <w:lang w:eastAsia="zh-CN"/>
        </w:rPr>
        <w:t xml:space="preserve"> to have an account</w:t>
      </w:r>
      <w:r w:rsidR="002E7A7A">
        <w:rPr>
          <w:rFonts w:ascii="Times New Roman" w:hAnsi="Times New Roman" w:cs="Times New Roman"/>
          <w:sz w:val="28"/>
          <w:szCs w:val="28"/>
          <w:lang w:eastAsia="zh-CN"/>
        </w:rPr>
        <w:t>.</w:t>
      </w:r>
    </w:p>
    <w:p w:rsidR="008C3441" w:rsidRDefault="00173BAB" w:rsidP="002E7A7A">
      <w:pPr>
        <w:tabs>
          <w:tab w:val="left" w:pos="65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sz w:val="28"/>
          <w:szCs w:val="28"/>
          <w:lang w:eastAsia="zh-CN"/>
        </w:rPr>
        <w:t>Free resume posting during the registration</w:t>
      </w:r>
      <w:r w:rsidR="00A01681">
        <w:rPr>
          <w:rFonts w:ascii="Times New Roman" w:hAnsi="Times New Roman" w:cs="Times New Roman"/>
          <w:sz w:val="28"/>
          <w:szCs w:val="28"/>
          <w:lang w:eastAsia="zh-CN"/>
        </w:rPr>
        <w:t xml:space="preserve"> is also</w:t>
      </w:r>
      <w:r w:rsidR="002E7A7A">
        <w:rPr>
          <w:rFonts w:ascii="Times New Roman" w:hAnsi="Times New Roman" w:cs="Times New Roman"/>
          <w:sz w:val="28"/>
          <w:szCs w:val="28"/>
          <w:lang w:eastAsia="zh-CN"/>
        </w:rPr>
        <w:t xml:space="preserve"> made available f</w:t>
      </w:r>
      <w:r w:rsidR="00C80ED4">
        <w:rPr>
          <w:rFonts w:ascii="Times New Roman" w:hAnsi="Times New Roman" w:cs="Times New Roman"/>
          <w:sz w:val="28"/>
          <w:szCs w:val="28"/>
          <w:lang w:eastAsia="zh-CN"/>
        </w:rPr>
        <w:t>or aspirants</w:t>
      </w:r>
      <w:r>
        <w:rPr>
          <w:rFonts w:ascii="Times New Roman" w:hAnsi="Times New Roman" w:cs="Times New Roman" w:hint="eastAsia"/>
          <w:sz w:val="28"/>
          <w:szCs w:val="28"/>
          <w:lang w:eastAsia="zh-CN"/>
        </w:rPr>
        <w:t>.</w:t>
      </w:r>
      <w:r w:rsidR="00A01681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eastAsia="zh-CN"/>
        </w:rPr>
        <w:t>User can easily select the job mail alert and news letter alert during the registration itself.</w:t>
      </w:r>
    </w:p>
    <w:p w:rsidR="008C3441" w:rsidRDefault="002E7A7A">
      <w:pPr>
        <w:tabs>
          <w:tab w:val="left" w:pos="6543"/>
        </w:tabs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sz w:val="28"/>
          <w:szCs w:val="28"/>
          <w:lang w:eastAsia="zh-CN"/>
        </w:rPr>
        <w:t>Activation email</w:t>
      </w:r>
      <w:r>
        <w:rPr>
          <w:rFonts w:ascii="Times New Roman" w:hAnsi="Times New Roman" w:cs="Times New Roman"/>
          <w:sz w:val="28"/>
          <w:szCs w:val="28"/>
          <w:lang w:eastAsia="zh-CN"/>
        </w:rPr>
        <w:t>s and messages are</w:t>
      </w:r>
      <w:r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sen</w:t>
      </w:r>
      <w:r>
        <w:rPr>
          <w:rFonts w:ascii="Times New Roman" w:hAnsi="Times New Roman" w:cs="Times New Roman"/>
          <w:sz w:val="28"/>
          <w:szCs w:val="28"/>
          <w:lang w:eastAsia="zh-CN"/>
        </w:rPr>
        <w:t>t</w:t>
      </w:r>
      <w:r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</w:t>
      </w:r>
      <w:r w:rsidR="00173BAB">
        <w:rPr>
          <w:rFonts w:ascii="Times New Roman" w:hAnsi="Times New Roman" w:cs="Times New Roman" w:hint="eastAsia"/>
          <w:sz w:val="28"/>
          <w:szCs w:val="28"/>
          <w:lang w:eastAsia="zh-CN"/>
        </w:rPr>
        <w:t>to the user after registration.</w:t>
      </w:r>
    </w:p>
    <w:p w:rsidR="008C3441" w:rsidRDefault="00FE1AC4">
      <w:pPr>
        <w:pStyle w:val="ListParagraph"/>
        <w:numPr>
          <w:ilvl w:val="0"/>
          <w:numId w:val="9"/>
        </w:numPr>
        <w:tabs>
          <w:tab w:val="left" w:pos="6543"/>
        </w:tabs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Login </w:t>
      </w:r>
    </w:p>
    <w:p w:rsidR="008C3441" w:rsidRDefault="00C80ED4" w:rsidP="00FE1AC4">
      <w:pPr>
        <w:tabs>
          <w:tab w:val="left" w:pos="65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User can</w:t>
      </w:r>
      <w:r w:rsidR="002E7A7A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="00173BAB">
        <w:rPr>
          <w:rFonts w:ascii="Times New Roman" w:hAnsi="Times New Roman" w:cs="Times New Roman" w:hint="eastAsia"/>
          <w:sz w:val="28"/>
          <w:szCs w:val="28"/>
          <w:lang w:eastAsia="zh-CN"/>
        </w:rPr>
        <w:t>easily login with their username</w:t>
      </w:r>
      <w:r w:rsidR="0098268E">
        <w:rPr>
          <w:rFonts w:ascii="Times New Roman" w:hAnsi="Times New Roman" w:cs="Times New Roman"/>
          <w:sz w:val="28"/>
          <w:szCs w:val="28"/>
          <w:lang w:eastAsia="zh-CN"/>
        </w:rPr>
        <w:t>/email</w:t>
      </w:r>
      <w:r w:rsidR="00173BAB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and p</w:t>
      </w:r>
      <w:r w:rsidR="002E7A7A">
        <w:rPr>
          <w:rFonts w:ascii="Times New Roman" w:hAnsi="Times New Roman" w:cs="Times New Roman" w:hint="eastAsia"/>
          <w:sz w:val="28"/>
          <w:szCs w:val="28"/>
          <w:lang w:eastAsia="zh-CN"/>
        </w:rPr>
        <w:t>assword</w:t>
      </w:r>
      <w:r w:rsidR="000B0639">
        <w:rPr>
          <w:rFonts w:ascii="Times New Roman" w:hAnsi="Times New Roman" w:cs="Times New Roman"/>
          <w:sz w:val="28"/>
          <w:szCs w:val="28"/>
          <w:lang w:eastAsia="zh-CN"/>
        </w:rPr>
        <w:t xml:space="preserve"> after Registration. Password is validated </w:t>
      </w:r>
      <w:r w:rsidR="002E7A7A">
        <w:rPr>
          <w:rFonts w:ascii="Times New Roman" w:hAnsi="Times New Roman" w:cs="Times New Roman"/>
          <w:sz w:val="28"/>
          <w:szCs w:val="28"/>
          <w:lang w:eastAsia="zh-CN"/>
        </w:rPr>
        <w:t>after which the user</w:t>
      </w:r>
      <w:r w:rsidR="0098268E">
        <w:rPr>
          <w:rFonts w:ascii="Times New Roman" w:hAnsi="Times New Roman" w:cs="Times New Roman"/>
          <w:sz w:val="28"/>
          <w:szCs w:val="28"/>
          <w:lang w:eastAsia="zh-CN"/>
        </w:rPr>
        <w:t xml:space="preserve"> is considered authenticated and</w:t>
      </w:r>
      <w:r w:rsidR="002E7A7A">
        <w:rPr>
          <w:rFonts w:ascii="Times New Roman" w:hAnsi="Times New Roman" w:cs="Times New Roman"/>
          <w:sz w:val="28"/>
          <w:szCs w:val="28"/>
          <w:lang w:eastAsia="zh-CN"/>
        </w:rPr>
        <w:t xml:space="preserve"> gets th</w:t>
      </w:r>
      <w:r w:rsidR="0098268E">
        <w:rPr>
          <w:rFonts w:ascii="Times New Roman" w:hAnsi="Times New Roman" w:cs="Times New Roman"/>
          <w:sz w:val="28"/>
          <w:szCs w:val="28"/>
          <w:lang w:eastAsia="zh-CN"/>
        </w:rPr>
        <w:t xml:space="preserve">e access to the application, </w:t>
      </w:r>
      <w:r w:rsidR="002E7A7A">
        <w:rPr>
          <w:rFonts w:ascii="Times New Roman" w:hAnsi="Times New Roman" w:cs="Times New Roman"/>
          <w:sz w:val="28"/>
          <w:szCs w:val="28"/>
          <w:lang w:eastAsia="zh-CN"/>
        </w:rPr>
        <w:t xml:space="preserve">thus </w:t>
      </w:r>
      <w:r w:rsidR="0098268E">
        <w:rPr>
          <w:rFonts w:ascii="Times New Roman" w:hAnsi="Times New Roman" w:cs="Times New Roman"/>
          <w:sz w:val="28"/>
          <w:szCs w:val="28"/>
          <w:lang w:eastAsia="zh-CN"/>
        </w:rPr>
        <w:t>redirecting to</w:t>
      </w:r>
      <w:r w:rsidR="00FE1AC4">
        <w:rPr>
          <w:rFonts w:ascii="Times New Roman" w:hAnsi="Times New Roman" w:cs="Times New Roman"/>
          <w:sz w:val="28"/>
          <w:szCs w:val="28"/>
          <w:lang w:eastAsia="zh-CN"/>
        </w:rPr>
        <w:t xml:space="preserve"> an individual Profile.</w:t>
      </w:r>
    </w:p>
    <w:p w:rsidR="008C3441" w:rsidRDefault="00FE1AC4" w:rsidP="00FE1AC4">
      <w:pPr>
        <w:tabs>
          <w:tab w:val="left" w:pos="65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Incase if the user forgets his login password then </w:t>
      </w:r>
      <w:r w:rsidR="00173BAB">
        <w:rPr>
          <w:rFonts w:ascii="Times New Roman" w:hAnsi="Times New Roman" w:cs="Times New Roman" w:hint="eastAsia"/>
          <w:sz w:val="28"/>
          <w:szCs w:val="28"/>
          <w:lang w:eastAsia="zh-CN"/>
        </w:rPr>
        <w:t>Forget Password Module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 is considered where on the click of it u</w:t>
      </w:r>
      <w:r w:rsidR="00173BAB">
        <w:rPr>
          <w:rFonts w:ascii="Times New Roman" w:hAnsi="Times New Roman" w:cs="Times New Roman" w:hint="eastAsia"/>
          <w:sz w:val="28"/>
          <w:szCs w:val="28"/>
          <w:lang w:eastAsia="zh-CN"/>
        </w:rPr>
        <w:t>ser receive</w:t>
      </w:r>
      <w:r>
        <w:rPr>
          <w:rFonts w:ascii="Times New Roman" w:hAnsi="Times New Roman" w:cs="Times New Roman"/>
          <w:sz w:val="28"/>
          <w:szCs w:val="28"/>
          <w:lang w:eastAsia="zh-CN"/>
        </w:rPr>
        <w:t>s a</w:t>
      </w:r>
      <w:r w:rsidR="00173BAB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mail for forget password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 from which he can reset the password. </w:t>
      </w:r>
    </w:p>
    <w:p w:rsidR="0098268E" w:rsidRDefault="0098268E" w:rsidP="00FE1AC4">
      <w:pPr>
        <w:tabs>
          <w:tab w:val="left" w:pos="65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</w:p>
    <w:p w:rsidR="0098268E" w:rsidRDefault="0098268E" w:rsidP="00FE1AC4">
      <w:pPr>
        <w:tabs>
          <w:tab w:val="left" w:pos="65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</w:p>
    <w:p w:rsidR="007A113C" w:rsidRDefault="00FE1AC4" w:rsidP="007A113C">
      <w:pPr>
        <w:pStyle w:val="ListParagraph"/>
        <w:numPr>
          <w:ilvl w:val="0"/>
          <w:numId w:val="10"/>
        </w:numPr>
        <w:tabs>
          <w:tab w:val="left" w:pos="6543"/>
        </w:tabs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sz w:val="28"/>
          <w:szCs w:val="28"/>
          <w:lang w:eastAsia="zh-CN"/>
        </w:rPr>
        <w:lastRenderedPageBreak/>
        <w:t xml:space="preserve">Home Page </w:t>
      </w:r>
    </w:p>
    <w:p w:rsidR="007A113C" w:rsidRDefault="00D46184" w:rsidP="007A113C">
      <w:pPr>
        <w:tabs>
          <w:tab w:val="left" w:pos="65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7A113C">
        <w:rPr>
          <w:rFonts w:ascii="Times New Roman" w:hAnsi="Times New Roman" w:cs="Times New Roman"/>
          <w:sz w:val="28"/>
          <w:szCs w:val="28"/>
          <w:lang w:eastAsia="zh-CN"/>
        </w:rPr>
        <w:t>Home Page</w:t>
      </w:r>
      <w:r w:rsidR="00156439">
        <w:rPr>
          <w:rFonts w:ascii="Times New Roman" w:hAnsi="Times New Roman" w:cs="Times New Roman"/>
          <w:sz w:val="28"/>
          <w:szCs w:val="28"/>
          <w:lang w:eastAsia="zh-CN"/>
        </w:rPr>
        <w:t xml:space="preserve"> in a convenient, collaborative and</w:t>
      </w:r>
      <w:r w:rsidRPr="007A113C">
        <w:rPr>
          <w:rFonts w:ascii="Times New Roman" w:hAnsi="Times New Roman" w:cs="Times New Roman"/>
          <w:sz w:val="28"/>
          <w:szCs w:val="28"/>
          <w:lang w:eastAsia="zh-CN"/>
        </w:rPr>
        <w:t xml:space="preserve"> navigational view of all the functionalities that the portal provides for the seeker.</w:t>
      </w:r>
      <w:r w:rsidR="007A113C" w:rsidRPr="007A113C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</w:p>
    <w:p w:rsidR="00D46184" w:rsidRPr="007A113C" w:rsidRDefault="007A113C" w:rsidP="007A113C">
      <w:pPr>
        <w:tabs>
          <w:tab w:val="left" w:pos="65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7A113C">
        <w:rPr>
          <w:rFonts w:ascii="Times New Roman" w:hAnsi="Times New Roman" w:cs="Times New Roman"/>
          <w:sz w:val="28"/>
          <w:szCs w:val="28"/>
          <w:lang w:eastAsia="zh-CN"/>
        </w:rPr>
        <w:t xml:space="preserve">It is the first page that loads when a seeker logs in to the portal. Homepage </w:t>
      </w:r>
    </w:p>
    <w:p w:rsidR="00D46184" w:rsidRDefault="00D46184" w:rsidP="00A41A52">
      <w:pPr>
        <w:tabs>
          <w:tab w:val="left" w:pos="65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Home page consists of multiple components such as:</w:t>
      </w:r>
    </w:p>
    <w:p w:rsidR="00D46184" w:rsidRPr="00871133" w:rsidRDefault="00871133" w:rsidP="00A41A52">
      <w:pPr>
        <w:pStyle w:val="ListParagraph"/>
        <w:numPr>
          <w:ilvl w:val="0"/>
          <w:numId w:val="15"/>
        </w:numPr>
        <w:tabs>
          <w:tab w:val="left" w:pos="65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871133">
        <w:rPr>
          <w:rFonts w:ascii="Times New Roman" w:hAnsi="Times New Roman" w:cs="Times New Roman"/>
          <w:sz w:val="28"/>
          <w:szCs w:val="28"/>
          <w:lang w:eastAsia="zh-CN"/>
        </w:rPr>
        <w:t>Seeker’s</w:t>
      </w:r>
      <w:r w:rsidR="00D46184" w:rsidRPr="00871133">
        <w:rPr>
          <w:rFonts w:ascii="Times New Roman" w:hAnsi="Times New Roman" w:cs="Times New Roman"/>
          <w:sz w:val="28"/>
          <w:szCs w:val="28"/>
          <w:lang w:eastAsia="zh-CN"/>
        </w:rPr>
        <w:t xml:space="preserve"> profile status, resume status, search </w:t>
      </w:r>
      <w:r w:rsidRPr="00871133">
        <w:rPr>
          <w:rFonts w:ascii="Times New Roman" w:hAnsi="Times New Roman" w:cs="Times New Roman"/>
          <w:sz w:val="28"/>
          <w:szCs w:val="28"/>
          <w:lang w:eastAsia="zh-CN"/>
        </w:rPr>
        <w:t>operations, blocking facilities</w:t>
      </w:r>
    </w:p>
    <w:p w:rsidR="00D46184" w:rsidRPr="00871133" w:rsidRDefault="00D46184" w:rsidP="00A41A52">
      <w:pPr>
        <w:pStyle w:val="ListParagraph"/>
        <w:numPr>
          <w:ilvl w:val="0"/>
          <w:numId w:val="15"/>
        </w:numPr>
        <w:tabs>
          <w:tab w:val="left" w:pos="65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871133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Change password </w:t>
      </w:r>
      <w:r w:rsidRPr="00871133">
        <w:rPr>
          <w:rFonts w:ascii="Times New Roman" w:hAnsi="Times New Roman" w:cs="Times New Roman"/>
          <w:sz w:val="28"/>
          <w:szCs w:val="28"/>
          <w:lang w:eastAsia="zh-CN"/>
        </w:rPr>
        <w:t>facility</w:t>
      </w:r>
      <w:r w:rsidRPr="00871133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</w:t>
      </w:r>
      <w:r w:rsidRPr="00871133">
        <w:rPr>
          <w:rFonts w:ascii="Times New Roman" w:hAnsi="Times New Roman" w:cs="Times New Roman"/>
          <w:sz w:val="28"/>
          <w:szCs w:val="28"/>
          <w:lang w:eastAsia="zh-CN"/>
        </w:rPr>
        <w:t xml:space="preserve">where </w:t>
      </w:r>
      <w:r w:rsidRPr="00871133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user </w:t>
      </w:r>
      <w:r w:rsidR="00871133" w:rsidRPr="00871133">
        <w:rPr>
          <w:rFonts w:ascii="Times New Roman" w:hAnsi="Times New Roman" w:cs="Times New Roman"/>
          <w:sz w:val="28"/>
          <w:szCs w:val="28"/>
          <w:lang w:eastAsia="zh-CN"/>
        </w:rPr>
        <w:t xml:space="preserve">can </w:t>
      </w:r>
      <w:r w:rsidR="00871133" w:rsidRPr="00871133">
        <w:rPr>
          <w:rFonts w:ascii="Times New Roman" w:hAnsi="Times New Roman" w:cs="Times New Roman" w:hint="eastAsia"/>
          <w:sz w:val="28"/>
          <w:szCs w:val="28"/>
          <w:lang w:eastAsia="zh-CN"/>
        </w:rPr>
        <w:t>change old</w:t>
      </w:r>
      <w:r w:rsidRPr="00871133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password into new password.</w:t>
      </w:r>
    </w:p>
    <w:p w:rsidR="00871133" w:rsidRPr="00871133" w:rsidRDefault="00871133" w:rsidP="00A41A52">
      <w:pPr>
        <w:pStyle w:val="ListParagraph"/>
        <w:numPr>
          <w:ilvl w:val="0"/>
          <w:numId w:val="15"/>
        </w:numPr>
        <w:tabs>
          <w:tab w:val="left" w:pos="65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871133">
        <w:rPr>
          <w:rFonts w:ascii="Times New Roman" w:hAnsi="Times New Roman" w:cs="Times New Roman" w:hint="eastAsia"/>
          <w:sz w:val="28"/>
          <w:szCs w:val="28"/>
          <w:lang w:eastAsia="zh-CN"/>
        </w:rPr>
        <w:t>Set profile visibility of his / her profile and also edit/update it</w:t>
      </w:r>
      <w:r w:rsidRPr="00871133">
        <w:rPr>
          <w:rFonts w:ascii="Times New Roman" w:hAnsi="Times New Roman" w:cs="Times New Roman"/>
          <w:sz w:val="28"/>
          <w:szCs w:val="28"/>
          <w:lang w:eastAsia="zh-CN"/>
        </w:rPr>
        <w:t>, delete and print the resume.</w:t>
      </w:r>
    </w:p>
    <w:p w:rsidR="007A113C" w:rsidRDefault="00871133" w:rsidP="007A113C">
      <w:pPr>
        <w:pStyle w:val="ListParagraph"/>
        <w:numPr>
          <w:ilvl w:val="0"/>
          <w:numId w:val="15"/>
        </w:numPr>
        <w:tabs>
          <w:tab w:val="left" w:pos="65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871133">
        <w:rPr>
          <w:rFonts w:ascii="Times New Roman" w:hAnsi="Times New Roman" w:cs="Times New Roman" w:hint="eastAsia"/>
          <w:sz w:val="28"/>
          <w:szCs w:val="28"/>
          <w:lang w:eastAsia="zh-CN"/>
        </w:rPr>
        <w:t>Aspirant can se</w:t>
      </w:r>
      <w:bookmarkStart w:id="0" w:name="_GoBack"/>
      <w:bookmarkEnd w:id="0"/>
      <w:r w:rsidRPr="00871133">
        <w:rPr>
          <w:rFonts w:ascii="Times New Roman" w:hAnsi="Times New Roman" w:cs="Times New Roman" w:hint="eastAsia"/>
          <w:sz w:val="28"/>
          <w:szCs w:val="28"/>
          <w:lang w:eastAsia="zh-CN"/>
        </w:rPr>
        <w:t>t their resume either active or inactive</w:t>
      </w:r>
      <w:r w:rsidRPr="00871133">
        <w:rPr>
          <w:rFonts w:ascii="Times New Roman" w:hAnsi="Times New Roman" w:cs="Times New Roman"/>
          <w:sz w:val="28"/>
          <w:szCs w:val="28"/>
          <w:lang w:eastAsia="zh-CN"/>
        </w:rPr>
        <w:t>.</w:t>
      </w:r>
    </w:p>
    <w:p w:rsidR="008C3441" w:rsidRDefault="00173BAB" w:rsidP="007A113C">
      <w:pPr>
        <w:pStyle w:val="ListParagraph"/>
        <w:numPr>
          <w:ilvl w:val="0"/>
          <w:numId w:val="15"/>
        </w:numPr>
        <w:tabs>
          <w:tab w:val="left" w:pos="65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7A113C">
        <w:rPr>
          <w:rFonts w:ascii="Times New Roman" w:hAnsi="Times New Roman" w:cs="Times New Roman" w:hint="eastAsia"/>
          <w:sz w:val="28"/>
          <w:szCs w:val="28"/>
          <w:lang w:eastAsia="zh-CN"/>
        </w:rPr>
        <w:t>Search agent - user can create the agent and search job by any one search agent</w:t>
      </w:r>
      <w:r w:rsidR="007A113C">
        <w:rPr>
          <w:rFonts w:ascii="Times New Roman" w:hAnsi="Times New Roman" w:cs="Times New Roman"/>
          <w:sz w:val="28"/>
          <w:szCs w:val="28"/>
          <w:lang w:eastAsia="zh-CN"/>
        </w:rPr>
        <w:t>.</w:t>
      </w:r>
    </w:p>
    <w:p w:rsidR="007A113C" w:rsidRPr="007A113C" w:rsidRDefault="007A113C" w:rsidP="007A113C">
      <w:pPr>
        <w:pStyle w:val="ListParagraph"/>
        <w:numPr>
          <w:ilvl w:val="0"/>
          <w:numId w:val="15"/>
        </w:numPr>
        <w:tabs>
          <w:tab w:val="left" w:pos="65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Multiple posts and blogs related to the seeker.</w:t>
      </w:r>
    </w:p>
    <w:p w:rsidR="008C3441" w:rsidRPr="00A41A52" w:rsidRDefault="00173BAB" w:rsidP="00A41A52">
      <w:pPr>
        <w:pStyle w:val="ListParagraph"/>
        <w:numPr>
          <w:ilvl w:val="0"/>
          <w:numId w:val="11"/>
        </w:numPr>
        <w:tabs>
          <w:tab w:val="left" w:pos="65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A41A52">
        <w:rPr>
          <w:rFonts w:ascii="Times New Roman" w:hAnsi="Times New Roman" w:cs="Times New Roman" w:hint="eastAsia"/>
          <w:sz w:val="28"/>
          <w:szCs w:val="28"/>
          <w:lang w:eastAsia="zh-CN"/>
        </w:rPr>
        <w:t>Search job</w:t>
      </w:r>
    </w:p>
    <w:p w:rsidR="00871133" w:rsidRPr="00A41A52" w:rsidRDefault="00871133" w:rsidP="00A41A52">
      <w:pPr>
        <w:tabs>
          <w:tab w:val="left" w:pos="65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A41A52">
        <w:rPr>
          <w:rFonts w:ascii="Times New Roman" w:hAnsi="Times New Roman" w:cs="Times New Roman"/>
          <w:sz w:val="28"/>
          <w:szCs w:val="28"/>
          <w:lang w:eastAsia="zh-CN"/>
        </w:rPr>
        <w:t xml:space="preserve">This </w:t>
      </w:r>
      <w:r w:rsidR="009318FD">
        <w:rPr>
          <w:rFonts w:ascii="Times New Roman" w:hAnsi="Times New Roman" w:cs="Times New Roman"/>
          <w:sz w:val="28"/>
          <w:szCs w:val="28"/>
          <w:lang w:eastAsia="zh-CN"/>
        </w:rPr>
        <w:t xml:space="preserve">module is very </w:t>
      </w:r>
      <w:r w:rsidR="00D40DC5">
        <w:rPr>
          <w:rFonts w:ascii="Times New Roman" w:hAnsi="Times New Roman" w:cs="Times New Roman"/>
          <w:sz w:val="28"/>
          <w:szCs w:val="28"/>
          <w:lang w:eastAsia="zh-CN"/>
        </w:rPr>
        <w:t xml:space="preserve">vivid </w:t>
      </w:r>
      <w:r w:rsidR="00D40DC5" w:rsidRPr="00A41A52">
        <w:rPr>
          <w:rFonts w:ascii="Times New Roman" w:hAnsi="Times New Roman" w:cs="Times New Roman"/>
          <w:sz w:val="28"/>
          <w:szCs w:val="28"/>
          <w:lang w:eastAsia="zh-CN"/>
        </w:rPr>
        <w:t>as</w:t>
      </w:r>
      <w:r w:rsidRPr="00A41A52">
        <w:rPr>
          <w:rFonts w:ascii="Times New Roman" w:hAnsi="Times New Roman" w:cs="Times New Roman"/>
          <w:sz w:val="28"/>
          <w:szCs w:val="28"/>
          <w:lang w:eastAsia="zh-CN"/>
        </w:rPr>
        <w:t xml:space="preserve"> it leverages the aspirant to search jobs, company, recruiters by </w:t>
      </w:r>
      <w:r w:rsidRPr="00A41A5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entering </w:t>
      </w:r>
      <w:r w:rsidR="008E122A" w:rsidRPr="00A41A5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keywords</w:t>
      </w:r>
      <w:r w:rsidRPr="00A41A5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designation, location, qualification, </w:t>
      </w:r>
      <w:r w:rsidR="008E122A" w:rsidRPr="00A41A5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categories, industry,</w:t>
      </w:r>
      <w:r w:rsidRPr="00A41A5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company, location, experience, skill, in the provided fields of the search area.</w:t>
      </w:r>
      <w:r w:rsidR="00A41A5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:rsidR="008C3441" w:rsidRDefault="008E122A" w:rsidP="00A41A52">
      <w:pPr>
        <w:tabs>
          <w:tab w:val="left" w:pos="65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A41A52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Job </w:t>
      </w:r>
      <w:r w:rsidR="00A41A52" w:rsidRPr="00A41A52">
        <w:rPr>
          <w:rFonts w:ascii="Times New Roman" w:hAnsi="Times New Roman" w:cs="Times New Roman"/>
          <w:sz w:val="28"/>
          <w:szCs w:val="28"/>
          <w:lang w:eastAsia="zh-CN"/>
        </w:rPr>
        <w:t>seeker</w:t>
      </w:r>
      <w:r w:rsidR="00D40DC5">
        <w:rPr>
          <w:rFonts w:ascii="Times New Roman" w:hAnsi="Times New Roman" w:cs="Times New Roman"/>
          <w:sz w:val="28"/>
          <w:szCs w:val="28"/>
          <w:lang w:eastAsia="zh-CN"/>
        </w:rPr>
        <w:t>s</w:t>
      </w:r>
      <w:r w:rsidR="00A41A52" w:rsidRPr="00A41A52">
        <w:rPr>
          <w:rFonts w:ascii="Times New Roman" w:hAnsi="Times New Roman" w:cs="Times New Roman"/>
          <w:sz w:val="28"/>
          <w:szCs w:val="28"/>
          <w:lang w:eastAsia="zh-CN"/>
        </w:rPr>
        <w:t xml:space="preserve"> can</w:t>
      </w:r>
      <w:r w:rsidR="00173BAB" w:rsidRPr="00A41A52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view th</w:t>
      </w:r>
      <w:r w:rsidRPr="00A41A52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eir saved </w:t>
      </w:r>
      <w:r w:rsidR="00D40DC5" w:rsidRPr="00A41A52">
        <w:rPr>
          <w:rFonts w:ascii="Times New Roman" w:hAnsi="Times New Roman" w:cs="Times New Roman"/>
          <w:sz w:val="28"/>
          <w:szCs w:val="28"/>
          <w:lang w:eastAsia="zh-CN"/>
        </w:rPr>
        <w:t xml:space="preserve">jobs </w:t>
      </w:r>
      <w:r w:rsidR="00D40DC5">
        <w:rPr>
          <w:rFonts w:ascii="Times New Roman" w:hAnsi="Times New Roman" w:cs="Times New Roman"/>
          <w:sz w:val="28"/>
          <w:szCs w:val="28"/>
          <w:lang w:eastAsia="zh-CN"/>
        </w:rPr>
        <w:t>in</w:t>
      </w:r>
      <w:r w:rsidR="00A41A52">
        <w:rPr>
          <w:rFonts w:ascii="Times New Roman" w:hAnsi="Times New Roman" w:cs="Times New Roman"/>
          <w:sz w:val="28"/>
          <w:szCs w:val="28"/>
          <w:lang w:eastAsia="zh-CN"/>
        </w:rPr>
        <w:t xml:space="preserve"> their profile.</w:t>
      </w:r>
    </w:p>
    <w:p w:rsidR="00A41A52" w:rsidRPr="00A41A52" w:rsidRDefault="00A41A52" w:rsidP="00A41A52">
      <w:pPr>
        <w:tabs>
          <w:tab w:val="left" w:pos="65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Edit, Activate or </w:t>
      </w:r>
      <w:r w:rsidR="00D40DC5">
        <w:rPr>
          <w:rFonts w:ascii="Times New Roman" w:hAnsi="Times New Roman" w:cs="Times New Roman" w:hint="eastAsia"/>
          <w:sz w:val="28"/>
          <w:szCs w:val="28"/>
          <w:lang w:eastAsia="zh-CN"/>
        </w:rPr>
        <w:t>Delete Job Search Agent is</w:t>
      </w:r>
      <w:r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also available.</w:t>
      </w:r>
    </w:p>
    <w:p w:rsidR="008C3441" w:rsidRDefault="00173BAB">
      <w:pPr>
        <w:pStyle w:val="ListParagraph"/>
        <w:numPr>
          <w:ilvl w:val="0"/>
          <w:numId w:val="12"/>
        </w:numPr>
        <w:tabs>
          <w:tab w:val="left" w:pos="6543"/>
        </w:tabs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Saved Job </w:t>
      </w:r>
    </w:p>
    <w:p w:rsidR="008C3441" w:rsidRDefault="00173BAB" w:rsidP="00A41A52">
      <w:pPr>
        <w:tabs>
          <w:tab w:val="left" w:pos="65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User can save the jobs </w:t>
      </w:r>
      <w:r w:rsidR="00D40DC5">
        <w:rPr>
          <w:rFonts w:ascii="Times New Roman" w:hAnsi="Times New Roman" w:cs="Times New Roman"/>
          <w:sz w:val="28"/>
          <w:szCs w:val="28"/>
          <w:lang w:eastAsia="zh-CN"/>
        </w:rPr>
        <w:t xml:space="preserve">during the </w:t>
      </w:r>
      <w:r w:rsidR="00156439">
        <w:rPr>
          <w:rFonts w:ascii="Times New Roman" w:hAnsi="Times New Roman" w:cs="Times New Roman" w:hint="eastAsia"/>
          <w:sz w:val="28"/>
          <w:szCs w:val="28"/>
          <w:lang w:eastAsia="zh-CN"/>
        </w:rPr>
        <w:t>searching process in the profile</w:t>
      </w:r>
      <w:r w:rsidR="00A41A52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so that they can review/reconsider</w:t>
      </w:r>
      <w:r w:rsidR="00A41A52">
        <w:rPr>
          <w:rFonts w:ascii="Times New Roman" w:hAnsi="Times New Roman" w:cs="Times New Roman"/>
          <w:sz w:val="28"/>
          <w:szCs w:val="28"/>
          <w:lang w:eastAsia="zh-CN"/>
        </w:rPr>
        <w:t xml:space="preserve"> and apply it later</w:t>
      </w:r>
      <w:r w:rsidR="007A113C">
        <w:rPr>
          <w:rFonts w:ascii="Times New Roman" w:hAnsi="Times New Roman" w:cs="Times New Roman"/>
          <w:sz w:val="28"/>
          <w:szCs w:val="28"/>
          <w:lang w:eastAsia="zh-CN"/>
        </w:rPr>
        <w:t>.</w:t>
      </w:r>
    </w:p>
    <w:p w:rsidR="007A113C" w:rsidRPr="007A113C" w:rsidRDefault="007A113C" w:rsidP="00772346">
      <w:pPr>
        <w:pStyle w:val="ListParagraph"/>
        <w:numPr>
          <w:ilvl w:val="0"/>
          <w:numId w:val="18"/>
        </w:numPr>
        <w:tabs>
          <w:tab w:val="left" w:pos="65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7A113C">
        <w:rPr>
          <w:rFonts w:ascii="Times New Roman" w:hAnsi="Times New Roman" w:cs="Times New Roman"/>
          <w:sz w:val="28"/>
          <w:szCs w:val="28"/>
          <w:lang w:eastAsia="zh-CN"/>
        </w:rPr>
        <w:lastRenderedPageBreak/>
        <w:t>Service</w:t>
      </w:r>
      <w:r w:rsidR="00772346">
        <w:rPr>
          <w:rFonts w:ascii="Times New Roman" w:hAnsi="Times New Roman" w:cs="Times New Roman"/>
          <w:sz w:val="28"/>
          <w:szCs w:val="28"/>
          <w:lang w:eastAsia="zh-CN"/>
        </w:rPr>
        <w:t>s</w:t>
      </w:r>
    </w:p>
    <w:p w:rsidR="008C3441" w:rsidRDefault="00156439" w:rsidP="00C43D8E">
      <w:pPr>
        <w:pStyle w:val="ListParagraph"/>
        <w:numPr>
          <w:ilvl w:val="0"/>
          <w:numId w:val="17"/>
        </w:numPr>
        <w:tabs>
          <w:tab w:val="left" w:pos="65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Resume builders that aid </w:t>
      </w:r>
      <w:r w:rsidR="007A113C" w:rsidRPr="00772346">
        <w:rPr>
          <w:rFonts w:ascii="Times New Roman" w:hAnsi="Times New Roman" w:cs="Times New Roman"/>
          <w:sz w:val="28"/>
          <w:szCs w:val="28"/>
          <w:lang w:eastAsia="zh-CN"/>
        </w:rPr>
        <w:t>Build/Create,</w:t>
      </w:r>
      <w:r w:rsidR="001D145A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Edit, Hide and Delete resume</w:t>
      </w:r>
      <w:r w:rsidR="00772346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with </w:t>
      </w:r>
      <w:r w:rsidR="00772346">
        <w:rPr>
          <w:rFonts w:ascii="Times New Roman" w:hAnsi="Times New Roman" w:cs="Times New Roman"/>
          <w:sz w:val="28"/>
          <w:szCs w:val="28"/>
          <w:lang w:eastAsia="zh-CN"/>
        </w:rPr>
        <w:t>some</w:t>
      </w:r>
      <w:r w:rsidR="00772346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professional tips and </w:t>
      </w:r>
      <w:r w:rsidR="00F8718F">
        <w:rPr>
          <w:rFonts w:ascii="Times New Roman" w:hAnsi="Times New Roman" w:cs="Times New Roman"/>
          <w:sz w:val="28"/>
          <w:szCs w:val="28"/>
          <w:lang w:eastAsia="zh-CN"/>
        </w:rPr>
        <w:t>guidance</w:t>
      </w:r>
      <w:r w:rsidR="00772346">
        <w:rPr>
          <w:rFonts w:ascii="Times New Roman" w:hAnsi="Times New Roman" w:cs="Times New Roman" w:hint="eastAsia"/>
          <w:sz w:val="28"/>
          <w:szCs w:val="28"/>
          <w:lang w:eastAsia="zh-CN"/>
        </w:rPr>
        <w:t>.</w:t>
      </w:r>
    </w:p>
    <w:p w:rsidR="00772346" w:rsidRDefault="00772346" w:rsidP="00C43D8E">
      <w:pPr>
        <w:pStyle w:val="ListParagraph"/>
        <w:numPr>
          <w:ilvl w:val="0"/>
          <w:numId w:val="17"/>
        </w:numPr>
        <w:tabs>
          <w:tab w:val="left" w:pos="65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Facilities to take up test</w:t>
      </w:r>
      <w:r w:rsidR="00C43D8E">
        <w:rPr>
          <w:rFonts w:ascii="Times New Roman" w:hAnsi="Times New Roman" w:cs="Times New Roman"/>
          <w:sz w:val="28"/>
          <w:szCs w:val="28"/>
          <w:lang w:eastAsia="zh-CN"/>
        </w:rPr>
        <w:t>s</w:t>
      </w:r>
      <w:r w:rsidR="00156439">
        <w:rPr>
          <w:rFonts w:ascii="Times New Roman" w:hAnsi="Times New Roman" w:cs="Times New Roman"/>
          <w:sz w:val="28"/>
          <w:szCs w:val="28"/>
          <w:lang w:eastAsia="zh-CN"/>
        </w:rPr>
        <w:t>, to improve in tests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 prompting certain tools and technologies.</w:t>
      </w:r>
    </w:p>
    <w:p w:rsidR="00772346" w:rsidRPr="00772346" w:rsidRDefault="00772346" w:rsidP="00C43D8E">
      <w:pPr>
        <w:pStyle w:val="ListParagraph"/>
        <w:numPr>
          <w:ilvl w:val="0"/>
          <w:numId w:val="17"/>
        </w:numPr>
        <w:tabs>
          <w:tab w:val="left" w:pos="65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Creating </w:t>
      </w:r>
      <w:r w:rsidRPr="00772346">
        <w:rPr>
          <w:rFonts w:ascii="Times New Roman" w:hAnsi="Times New Roman" w:cs="Times New Roman" w:hint="eastAsia"/>
          <w:sz w:val="28"/>
          <w:szCs w:val="28"/>
          <w:lang w:eastAsia="zh-CN"/>
        </w:rPr>
        <w:t>Job Agents and Receive Daily Notifications</w:t>
      </w:r>
      <w:r w:rsidR="00C43D8E">
        <w:rPr>
          <w:rFonts w:ascii="Times New Roman" w:hAnsi="Times New Roman" w:cs="Times New Roman"/>
          <w:sz w:val="28"/>
          <w:szCs w:val="28"/>
          <w:lang w:eastAsia="zh-CN"/>
        </w:rPr>
        <w:t xml:space="preserve"> via </w:t>
      </w:r>
      <w:r w:rsidR="00156439">
        <w:rPr>
          <w:rFonts w:ascii="Times New Roman" w:hAnsi="Times New Roman" w:cs="Times New Roman"/>
          <w:sz w:val="28"/>
          <w:szCs w:val="28"/>
          <w:lang w:eastAsia="zh-CN"/>
        </w:rPr>
        <w:t>email, SMS.</w:t>
      </w:r>
    </w:p>
    <w:p w:rsidR="00772346" w:rsidRDefault="00C43D8E" w:rsidP="00C43D8E">
      <w:pPr>
        <w:pStyle w:val="ListParagraph"/>
        <w:numPr>
          <w:ilvl w:val="0"/>
          <w:numId w:val="17"/>
        </w:numPr>
        <w:tabs>
          <w:tab w:val="left" w:pos="65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Tips on salary index and effective searching techniques.</w:t>
      </w:r>
    </w:p>
    <w:p w:rsidR="00A84032" w:rsidRPr="00772346" w:rsidRDefault="00A84032" w:rsidP="00C43D8E">
      <w:pPr>
        <w:pStyle w:val="ListParagraph"/>
        <w:numPr>
          <w:ilvl w:val="0"/>
          <w:numId w:val="17"/>
        </w:numPr>
        <w:tabs>
          <w:tab w:val="left" w:pos="65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The above few are value added services or only available for the users having the membership</w:t>
      </w:r>
      <w:r w:rsidR="00035901">
        <w:rPr>
          <w:rFonts w:ascii="Times New Roman" w:hAnsi="Times New Roman" w:cs="Times New Roman"/>
          <w:sz w:val="28"/>
          <w:szCs w:val="28"/>
          <w:lang w:eastAsia="zh-CN"/>
        </w:rPr>
        <w:t>.</w:t>
      </w:r>
    </w:p>
    <w:p w:rsidR="008C3441" w:rsidRDefault="00597501" w:rsidP="00597501">
      <w:pPr>
        <w:tabs>
          <w:tab w:val="left" w:pos="6543"/>
        </w:tabs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2) For a Recruiter</w:t>
      </w:r>
    </w:p>
    <w:p w:rsidR="008C3441" w:rsidRPr="00597501" w:rsidRDefault="00173BAB" w:rsidP="00597501">
      <w:pPr>
        <w:pStyle w:val="ListParagraph"/>
        <w:numPr>
          <w:ilvl w:val="0"/>
          <w:numId w:val="14"/>
        </w:numPr>
        <w:tabs>
          <w:tab w:val="left" w:pos="6543"/>
        </w:tabs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597501">
        <w:rPr>
          <w:rFonts w:ascii="Times New Roman" w:hAnsi="Times New Roman" w:cs="Times New Roman" w:hint="eastAsia"/>
          <w:sz w:val="28"/>
          <w:szCs w:val="28"/>
          <w:lang w:eastAsia="zh-CN"/>
        </w:rPr>
        <w:t>Registration Module</w:t>
      </w:r>
    </w:p>
    <w:p w:rsidR="008C3441" w:rsidRDefault="00597501" w:rsidP="00597501">
      <w:pPr>
        <w:tabs>
          <w:tab w:val="left" w:pos="65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sz w:val="28"/>
          <w:szCs w:val="28"/>
          <w:lang w:eastAsia="zh-CN"/>
        </w:rPr>
        <w:t>Agent/Client</w:t>
      </w:r>
      <w:r w:rsidR="00173BAB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enters their account information, company details, and primary contact </w:t>
      </w:r>
      <w:r>
        <w:rPr>
          <w:rFonts w:ascii="Times New Roman" w:hAnsi="Times New Roman" w:cs="Times New Roman"/>
          <w:sz w:val="28"/>
          <w:szCs w:val="28"/>
          <w:lang w:eastAsia="zh-CN"/>
        </w:rPr>
        <w:t>details, username</w:t>
      </w:r>
      <w:r>
        <w:rPr>
          <w:rFonts w:ascii="Times New Roman" w:hAnsi="Times New Roman" w:cs="Times New Roman" w:hint="eastAsia"/>
          <w:sz w:val="28"/>
          <w:szCs w:val="28"/>
          <w:lang w:eastAsia="zh-CN"/>
        </w:rPr>
        <w:t>/email and pas</w:t>
      </w:r>
      <w:r>
        <w:rPr>
          <w:rFonts w:ascii="Times New Roman" w:hAnsi="Times New Roman" w:cs="Times New Roman"/>
          <w:sz w:val="28"/>
          <w:szCs w:val="28"/>
          <w:lang w:eastAsia="zh-CN"/>
        </w:rPr>
        <w:t>sword and registers with a portal.</w:t>
      </w:r>
    </w:p>
    <w:p w:rsidR="008C3441" w:rsidRDefault="00597501" w:rsidP="00597501">
      <w:pPr>
        <w:tabs>
          <w:tab w:val="left" w:pos="65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sz w:val="28"/>
          <w:szCs w:val="28"/>
          <w:lang w:eastAsia="zh-CN"/>
        </w:rPr>
        <w:t>Agent can</w:t>
      </w:r>
      <w:r w:rsidR="00173BAB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easily select the job mail alert and news letter alert during the registration itself.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="00173BAB">
        <w:rPr>
          <w:rFonts w:ascii="Times New Roman" w:hAnsi="Times New Roman" w:cs="Times New Roman" w:hint="eastAsia"/>
          <w:sz w:val="28"/>
          <w:szCs w:val="28"/>
          <w:lang w:eastAsia="zh-CN"/>
        </w:rPr>
        <w:t>Activ</w:t>
      </w:r>
      <w:r>
        <w:rPr>
          <w:rFonts w:ascii="Times New Roman" w:hAnsi="Times New Roman" w:cs="Times New Roman" w:hint="eastAsia"/>
          <w:sz w:val="28"/>
          <w:szCs w:val="28"/>
          <w:lang w:eastAsia="zh-CN"/>
        </w:rPr>
        <w:t>ation emails</w:t>
      </w:r>
      <w:r>
        <w:rPr>
          <w:rFonts w:ascii="Times New Roman" w:hAnsi="Times New Roman" w:cs="Times New Roman"/>
          <w:sz w:val="28"/>
          <w:szCs w:val="28"/>
          <w:lang w:eastAsia="zh-CN"/>
        </w:rPr>
        <w:t>/messages</w:t>
      </w:r>
      <w:r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send it to the Agents</w:t>
      </w:r>
      <w:r w:rsidR="00173BAB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after registration</w:t>
      </w:r>
    </w:p>
    <w:p w:rsidR="00597501" w:rsidRDefault="00173BAB" w:rsidP="00597501">
      <w:pPr>
        <w:pStyle w:val="ListParagraph"/>
        <w:numPr>
          <w:ilvl w:val="0"/>
          <w:numId w:val="14"/>
        </w:numPr>
        <w:tabs>
          <w:tab w:val="left" w:pos="6543"/>
        </w:tabs>
        <w:rPr>
          <w:rFonts w:ascii="Times New Roman" w:hAnsi="Times New Roman" w:cs="Times New Roman"/>
          <w:sz w:val="28"/>
          <w:szCs w:val="28"/>
          <w:lang w:eastAsia="zh-CN"/>
        </w:rPr>
      </w:pPr>
      <w:r w:rsidRPr="00597501">
        <w:rPr>
          <w:rFonts w:ascii="Times New Roman" w:hAnsi="Times New Roman" w:cs="Times New Roman" w:hint="eastAsia"/>
          <w:sz w:val="28"/>
          <w:szCs w:val="28"/>
          <w:lang w:eastAsia="zh-CN"/>
        </w:rPr>
        <w:t>Login Module</w:t>
      </w:r>
    </w:p>
    <w:p w:rsidR="00597501" w:rsidRPr="00597501" w:rsidRDefault="00A71C24" w:rsidP="00597501">
      <w:pPr>
        <w:tabs>
          <w:tab w:val="left" w:pos="65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Agent </w:t>
      </w:r>
      <w:r w:rsidR="00597501" w:rsidRPr="00597501">
        <w:rPr>
          <w:rFonts w:ascii="Times New Roman" w:hAnsi="Times New Roman" w:cs="Times New Roman"/>
          <w:sz w:val="28"/>
          <w:szCs w:val="28"/>
          <w:lang w:eastAsia="zh-CN"/>
        </w:rPr>
        <w:t xml:space="preserve">can </w:t>
      </w:r>
      <w:r w:rsidR="00597501" w:rsidRPr="00597501">
        <w:rPr>
          <w:rFonts w:ascii="Times New Roman" w:hAnsi="Times New Roman" w:cs="Times New Roman" w:hint="eastAsia"/>
          <w:sz w:val="28"/>
          <w:szCs w:val="28"/>
          <w:lang w:eastAsia="zh-CN"/>
        </w:rPr>
        <w:t>easily login with their username</w:t>
      </w:r>
      <w:r w:rsidR="00156439">
        <w:rPr>
          <w:rFonts w:ascii="Times New Roman" w:hAnsi="Times New Roman" w:cs="Times New Roman"/>
          <w:sz w:val="28"/>
          <w:szCs w:val="28"/>
          <w:lang w:eastAsia="zh-CN"/>
        </w:rPr>
        <w:t xml:space="preserve">/email </w:t>
      </w:r>
      <w:r w:rsidR="00597501" w:rsidRPr="00597501">
        <w:rPr>
          <w:rFonts w:ascii="Times New Roman" w:hAnsi="Times New Roman" w:cs="Times New Roman" w:hint="eastAsia"/>
          <w:sz w:val="28"/>
          <w:szCs w:val="28"/>
          <w:lang w:eastAsia="zh-CN"/>
        </w:rPr>
        <w:t>and password</w:t>
      </w:r>
      <w:r w:rsidR="00597501" w:rsidRPr="00597501">
        <w:rPr>
          <w:rFonts w:ascii="Times New Roman" w:hAnsi="Times New Roman" w:cs="Times New Roman"/>
          <w:sz w:val="28"/>
          <w:szCs w:val="28"/>
          <w:lang w:eastAsia="zh-CN"/>
        </w:rPr>
        <w:t xml:space="preserve"> after Registration. Validation and authentication is made to the password after which the user gets the access to the application and thus gets an individual Profile.</w:t>
      </w:r>
    </w:p>
    <w:p w:rsidR="008C3441" w:rsidRPr="00597501" w:rsidRDefault="00597501" w:rsidP="00597501">
      <w:pPr>
        <w:tabs>
          <w:tab w:val="left" w:pos="65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501">
        <w:rPr>
          <w:rFonts w:ascii="Times New Roman" w:hAnsi="Times New Roman" w:cs="Times New Roman"/>
          <w:sz w:val="28"/>
          <w:szCs w:val="28"/>
          <w:lang w:eastAsia="zh-CN"/>
        </w:rPr>
        <w:t xml:space="preserve">Incase if the user forgets his login password then </w:t>
      </w:r>
      <w:r w:rsidRPr="00597501">
        <w:rPr>
          <w:rFonts w:ascii="Times New Roman" w:hAnsi="Times New Roman" w:cs="Times New Roman" w:hint="eastAsia"/>
          <w:sz w:val="28"/>
          <w:szCs w:val="28"/>
          <w:lang w:eastAsia="zh-CN"/>
        </w:rPr>
        <w:t>Forget Password Module</w:t>
      </w:r>
      <w:r w:rsidRPr="00597501">
        <w:rPr>
          <w:rFonts w:ascii="Times New Roman" w:hAnsi="Times New Roman" w:cs="Times New Roman"/>
          <w:sz w:val="28"/>
          <w:szCs w:val="28"/>
          <w:lang w:eastAsia="zh-CN"/>
        </w:rPr>
        <w:t xml:space="preserve"> is considered where on the click of it u</w:t>
      </w:r>
      <w:r w:rsidRPr="00597501">
        <w:rPr>
          <w:rFonts w:ascii="Times New Roman" w:hAnsi="Times New Roman" w:cs="Times New Roman" w:hint="eastAsia"/>
          <w:sz w:val="28"/>
          <w:szCs w:val="28"/>
          <w:lang w:eastAsia="zh-CN"/>
        </w:rPr>
        <w:t>ser receive</w:t>
      </w:r>
      <w:r w:rsidRPr="00597501">
        <w:rPr>
          <w:rFonts w:ascii="Times New Roman" w:hAnsi="Times New Roman" w:cs="Times New Roman"/>
          <w:sz w:val="28"/>
          <w:szCs w:val="28"/>
          <w:lang w:eastAsia="zh-CN"/>
        </w:rPr>
        <w:t>s a</w:t>
      </w:r>
      <w:r w:rsidRPr="00597501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mail for forget password</w:t>
      </w:r>
      <w:r w:rsidRPr="00597501">
        <w:rPr>
          <w:rFonts w:ascii="Times New Roman" w:hAnsi="Times New Roman" w:cs="Times New Roman"/>
          <w:sz w:val="28"/>
          <w:szCs w:val="28"/>
          <w:lang w:eastAsia="zh-CN"/>
        </w:rPr>
        <w:t xml:space="preserve"> from which he can reset the password.</w:t>
      </w:r>
    </w:p>
    <w:p w:rsidR="008C3441" w:rsidRDefault="00597501" w:rsidP="00597501">
      <w:pPr>
        <w:pStyle w:val="ListParagraph"/>
        <w:numPr>
          <w:ilvl w:val="0"/>
          <w:numId w:val="14"/>
        </w:numPr>
        <w:tabs>
          <w:tab w:val="left" w:pos="6543"/>
        </w:tabs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Agent’s </w:t>
      </w:r>
      <w:r w:rsidR="00173BAB" w:rsidRPr="00597501">
        <w:rPr>
          <w:rFonts w:ascii="Times New Roman" w:hAnsi="Times New Roman" w:cs="Times New Roman" w:hint="eastAsia"/>
          <w:sz w:val="28"/>
          <w:szCs w:val="28"/>
          <w:lang w:eastAsia="zh-CN"/>
        </w:rPr>
        <w:t>Profile</w:t>
      </w:r>
    </w:p>
    <w:p w:rsidR="00597501" w:rsidRDefault="00A71C24" w:rsidP="008925B5">
      <w:pPr>
        <w:tabs>
          <w:tab w:val="left" w:pos="65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Agents profile should represent the purpose of enrolling to a job portal.</w:t>
      </w:r>
    </w:p>
    <w:p w:rsidR="00A71C24" w:rsidRDefault="00A71C24" w:rsidP="008925B5">
      <w:pPr>
        <w:tabs>
          <w:tab w:val="left" w:pos="65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lastRenderedPageBreak/>
        <w:t xml:space="preserve">This can be done </w:t>
      </w:r>
      <w:r w:rsidR="008925B5">
        <w:rPr>
          <w:rFonts w:ascii="Times New Roman" w:hAnsi="Times New Roman" w:cs="Times New Roman"/>
          <w:sz w:val="28"/>
          <w:szCs w:val="28"/>
          <w:lang w:eastAsia="zh-CN"/>
        </w:rPr>
        <w:t>up</w:t>
      </w:r>
      <w:r w:rsidR="00156439">
        <w:rPr>
          <w:rFonts w:ascii="Times New Roman" w:hAnsi="Times New Roman" w:cs="Times New Roman"/>
          <w:sz w:val="28"/>
          <w:szCs w:val="28"/>
          <w:lang w:eastAsia="zh-CN"/>
        </w:rPr>
        <w:t>lifting the company and its details</w:t>
      </w:r>
      <w:r w:rsidR="008925B5">
        <w:rPr>
          <w:rFonts w:ascii="Times New Roman" w:hAnsi="Times New Roman" w:cs="Times New Roman"/>
          <w:sz w:val="28"/>
          <w:szCs w:val="28"/>
          <w:lang w:eastAsia="zh-CN"/>
        </w:rPr>
        <w:t>, representing it in a way that attracts the seekers.</w:t>
      </w:r>
    </w:p>
    <w:p w:rsidR="008C3441" w:rsidRDefault="008925B5" w:rsidP="008925B5">
      <w:pPr>
        <w:tabs>
          <w:tab w:val="left" w:pos="65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Agents profile should be genuine having relevant data serving the right purpose of hiring to the right position.</w:t>
      </w:r>
      <w:r w:rsidR="00012495">
        <w:rPr>
          <w:rFonts w:ascii="Times New Roman" w:hAnsi="Times New Roman" w:cs="Times New Roman"/>
          <w:sz w:val="28"/>
          <w:szCs w:val="28"/>
          <w:lang w:eastAsia="zh-CN"/>
        </w:rPr>
        <w:t xml:space="preserve"> Agents can also</w:t>
      </w:r>
      <w:r w:rsidR="00713F98">
        <w:rPr>
          <w:rFonts w:ascii="Times New Roman" w:hAnsi="Times New Roman" w:cs="Times New Roman"/>
          <w:sz w:val="28"/>
          <w:szCs w:val="28"/>
          <w:lang w:eastAsia="zh-CN"/>
        </w:rPr>
        <w:t xml:space="preserve"> update/edit/delete their profile </w:t>
      </w:r>
      <w:r w:rsidR="00012495">
        <w:rPr>
          <w:rFonts w:ascii="Times New Roman" w:hAnsi="Times New Roman" w:cs="Times New Roman"/>
          <w:sz w:val="28"/>
          <w:szCs w:val="28"/>
          <w:lang w:eastAsia="zh-CN"/>
        </w:rPr>
        <w:t>details.</w:t>
      </w:r>
    </w:p>
    <w:p w:rsidR="00012495" w:rsidRDefault="00012495" w:rsidP="00012495">
      <w:pPr>
        <w:pStyle w:val="ListParagraph"/>
        <w:numPr>
          <w:ilvl w:val="0"/>
          <w:numId w:val="14"/>
        </w:numPr>
        <w:spacing w:after="200"/>
        <w:ind w:right="-1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1249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Search Resume</w:t>
      </w:r>
      <w:r w:rsidR="00EF6DB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:rsidR="00EF6DBA" w:rsidRDefault="00667CD1" w:rsidP="00560A70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This functionality</w:t>
      </w:r>
      <w:r w:rsidR="00EF6DBA" w:rsidRPr="00EF6DB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helps the recruiter find candidat</w:t>
      </w:r>
      <w:r w:rsidR="00EF6DB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es suitable for their vacancies and the ones following the job post.</w:t>
      </w:r>
    </w:p>
    <w:p w:rsidR="00EF6DBA" w:rsidRPr="00EF6DBA" w:rsidRDefault="00EF6DBA" w:rsidP="00560A7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The searching technique involves find</w:t>
      </w:r>
      <w:r w:rsidR="00E650B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ing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the resumes</w:t>
      </w:r>
      <w:r w:rsidR="00E650B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by keyword </w:t>
      </w:r>
      <w:r w:rsidR="00926AB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matching between their specification and resume.</w:t>
      </w:r>
    </w:p>
    <w:p w:rsidR="00ED23F2" w:rsidRDefault="00ED23F2" w:rsidP="009318FD">
      <w:pPr>
        <w:tabs>
          <w:tab w:val="left" w:pos="65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sz w:val="28"/>
          <w:szCs w:val="28"/>
          <w:lang w:eastAsia="zh-CN"/>
        </w:rPr>
        <w:t>If the employer or recruiter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eastAsia="zh-CN"/>
        </w:rPr>
        <w:t>have not subscribed to</w:t>
      </w:r>
      <w:r w:rsidR="0004010D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any package </w:t>
      </w:r>
      <w:r w:rsidR="00173BAB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</w:t>
      </w:r>
      <w:r w:rsidR="0004010D">
        <w:rPr>
          <w:rFonts w:ascii="Times New Roman" w:hAnsi="Times New Roman" w:cs="Times New Roman"/>
          <w:sz w:val="28"/>
          <w:szCs w:val="28"/>
          <w:lang w:eastAsia="zh-CN"/>
        </w:rPr>
        <w:t>,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they will be directed to a link to buy a </w:t>
      </w:r>
      <w:r w:rsidR="0004010D">
        <w:rPr>
          <w:rFonts w:ascii="Times New Roman" w:hAnsi="Times New Roman" w:cs="Times New Roman"/>
          <w:sz w:val="28"/>
          <w:szCs w:val="28"/>
          <w:lang w:eastAsia="zh-CN"/>
        </w:rPr>
        <w:t>subscription.</w:t>
      </w:r>
    </w:p>
    <w:p w:rsidR="008C3441" w:rsidRDefault="00173BAB" w:rsidP="009318FD">
      <w:pPr>
        <w:tabs>
          <w:tab w:val="left" w:pos="65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After the employers or recruiters </w:t>
      </w:r>
      <w:r w:rsidR="0004010D">
        <w:rPr>
          <w:rFonts w:ascii="Times New Roman" w:hAnsi="Times New Roman" w:cs="Times New Roman"/>
          <w:sz w:val="28"/>
          <w:szCs w:val="28"/>
          <w:lang w:eastAsia="zh-CN"/>
        </w:rPr>
        <w:t>have subscribed</w:t>
      </w:r>
      <w:r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then only they ca</w:t>
      </w:r>
      <w:r w:rsidR="0004010D">
        <w:rPr>
          <w:rFonts w:ascii="Times New Roman" w:hAnsi="Times New Roman" w:cs="Times New Roman" w:hint="eastAsia"/>
          <w:sz w:val="28"/>
          <w:szCs w:val="28"/>
          <w:lang w:eastAsia="zh-CN"/>
        </w:rPr>
        <w:t>n search the job seeker resumes from the database.</w:t>
      </w:r>
    </w:p>
    <w:p w:rsidR="008C3441" w:rsidRDefault="008C3441">
      <w:pPr>
        <w:tabs>
          <w:tab w:val="left" w:pos="6543"/>
        </w:tabs>
        <w:rPr>
          <w:rFonts w:ascii="Times New Roman" w:hAnsi="Times New Roman" w:cs="Times New Roman"/>
          <w:sz w:val="28"/>
          <w:szCs w:val="28"/>
        </w:rPr>
      </w:pPr>
    </w:p>
    <w:p w:rsidR="008C3441" w:rsidRDefault="00173BAB" w:rsidP="00E650BE">
      <w:pPr>
        <w:pStyle w:val="ListParagraph"/>
        <w:numPr>
          <w:ilvl w:val="0"/>
          <w:numId w:val="14"/>
        </w:numPr>
        <w:tabs>
          <w:tab w:val="left" w:pos="6543"/>
        </w:tabs>
        <w:rPr>
          <w:rFonts w:ascii="Times New Roman" w:hAnsi="Times New Roman" w:cs="Times New Roman"/>
          <w:sz w:val="28"/>
          <w:szCs w:val="28"/>
          <w:lang w:eastAsia="zh-CN"/>
        </w:rPr>
      </w:pPr>
      <w:r w:rsidRPr="00E650BE">
        <w:rPr>
          <w:rFonts w:ascii="Times New Roman" w:hAnsi="Times New Roman" w:cs="Times New Roman" w:hint="eastAsia"/>
          <w:sz w:val="28"/>
          <w:szCs w:val="28"/>
          <w:lang w:eastAsia="zh-CN"/>
        </w:rPr>
        <w:t>Post job</w:t>
      </w:r>
    </w:p>
    <w:p w:rsidR="00E650BE" w:rsidRPr="00A84032" w:rsidRDefault="00E650BE" w:rsidP="00A84032">
      <w:pPr>
        <w:tabs>
          <w:tab w:val="left" w:pos="65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A84032">
        <w:rPr>
          <w:rFonts w:ascii="Times New Roman" w:hAnsi="Times New Roman" w:cs="Times New Roman"/>
          <w:sz w:val="28"/>
          <w:szCs w:val="28"/>
          <w:lang w:eastAsia="zh-CN"/>
        </w:rPr>
        <w:t>This is one of the important aspect in the employer’s module</w:t>
      </w:r>
      <w:r w:rsidR="00560A70" w:rsidRPr="00A84032">
        <w:rPr>
          <w:rFonts w:ascii="Times New Roman" w:hAnsi="Times New Roman" w:cs="Times New Roman"/>
          <w:sz w:val="28"/>
          <w:szCs w:val="28"/>
          <w:lang w:eastAsia="zh-CN"/>
        </w:rPr>
        <w:t xml:space="preserve"> as the </w:t>
      </w:r>
      <w:r w:rsidR="00A8617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Employer considers</w:t>
      </w:r>
      <w:r w:rsidR="00560A70" w:rsidRPr="00A8403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the vacancy details and has the authority to Post jobs.</w:t>
      </w:r>
    </w:p>
    <w:p w:rsidR="008C3441" w:rsidRPr="00A84032" w:rsidRDefault="00E650BE" w:rsidP="00A84032">
      <w:pPr>
        <w:tabs>
          <w:tab w:val="left" w:pos="65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A84032">
        <w:rPr>
          <w:rFonts w:ascii="Times New Roman" w:hAnsi="Times New Roman" w:cs="Times New Roman"/>
          <w:sz w:val="28"/>
          <w:szCs w:val="28"/>
          <w:lang w:eastAsia="zh-CN"/>
        </w:rPr>
        <w:t>The recruiter post</w:t>
      </w:r>
      <w:r w:rsidR="00ED23F2">
        <w:rPr>
          <w:rFonts w:ascii="Times New Roman" w:hAnsi="Times New Roman" w:cs="Times New Roman"/>
          <w:sz w:val="28"/>
          <w:szCs w:val="28"/>
          <w:lang w:eastAsia="zh-CN"/>
        </w:rPr>
        <w:t>s</w:t>
      </w:r>
      <w:r w:rsidRPr="00A84032">
        <w:rPr>
          <w:rFonts w:ascii="Times New Roman" w:hAnsi="Times New Roman" w:cs="Times New Roman"/>
          <w:sz w:val="28"/>
          <w:szCs w:val="28"/>
          <w:lang w:eastAsia="zh-CN"/>
        </w:rPr>
        <w:t xml:space="preserve"> the job on the portal with detailed description of the job with the company name, designation,</w:t>
      </w:r>
      <w:r w:rsidR="00560A70" w:rsidRPr="00A84032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Pr="00A84032">
        <w:rPr>
          <w:rFonts w:ascii="Times New Roman" w:hAnsi="Times New Roman" w:cs="Times New Roman"/>
          <w:sz w:val="28"/>
          <w:szCs w:val="28"/>
          <w:lang w:eastAsia="zh-CN"/>
        </w:rPr>
        <w:t>salary,</w:t>
      </w:r>
      <w:r w:rsidR="00560A70" w:rsidRPr="00A84032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Pr="00A84032">
        <w:rPr>
          <w:rFonts w:ascii="Times New Roman" w:hAnsi="Times New Roman" w:cs="Times New Roman"/>
          <w:sz w:val="28"/>
          <w:szCs w:val="28"/>
          <w:lang w:eastAsia="zh-CN"/>
        </w:rPr>
        <w:t>location</w:t>
      </w:r>
      <w:r w:rsidR="00560A70" w:rsidRPr="00A84032">
        <w:rPr>
          <w:rFonts w:ascii="Times New Roman" w:hAnsi="Times New Roman" w:cs="Times New Roman"/>
          <w:sz w:val="28"/>
          <w:szCs w:val="28"/>
          <w:lang w:eastAsia="zh-CN"/>
        </w:rPr>
        <w:t>, domain, skills required, educational criteria and many more.</w:t>
      </w:r>
    </w:p>
    <w:p w:rsidR="00560A70" w:rsidRPr="00A84032" w:rsidRDefault="00560A70" w:rsidP="00A8403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84032">
        <w:rPr>
          <w:rFonts w:ascii="Times New Roman" w:hAnsi="Times New Roman" w:cs="Times New Roman"/>
          <w:sz w:val="28"/>
          <w:szCs w:val="28"/>
          <w:lang w:eastAsia="zh-CN"/>
        </w:rPr>
        <w:t xml:space="preserve">After which the </w:t>
      </w:r>
      <w:r w:rsidR="00A84032" w:rsidRPr="00A84032">
        <w:rPr>
          <w:rFonts w:ascii="Times New Roman" w:hAnsi="Times New Roman" w:cs="Times New Roman"/>
          <w:sz w:val="28"/>
          <w:szCs w:val="28"/>
          <w:lang w:eastAsia="zh-CN"/>
        </w:rPr>
        <w:t>recruiter</w:t>
      </w:r>
      <w:r w:rsidRPr="00A84032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="00ED23F2">
        <w:rPr>
          <w:rFonts w:ascii="Times New Roman" w:hAnsi="Times New Roman" w:cs="Times New Roman"/>
          <w:color w:val="000000"/>
          <w:sz w:val="28"/>
          <w:szCs w:val="28"/>
        </w:rPr>
        <w:t>f</w:t>
      </w:r>
      <w:r w:rsidRPr="00A84032">
        <w:rPr>
          <w:rFonts w:ascii="Times New Roman" w:hAnsi="Times New Roman" w:cs="Times New Roman"/>
          <w:color w:val="000000"/>
          <w:sz w:val="28"/>
          <w:szCs w:val="28"/>
        </w:rPr>
        <w:t>ind</w:t>
      </w:r>
      <w:r w:rsidR="00ED23F2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Pr="00A84032">
        <w:rPr>
          <w:rFonts w:ascii="Times New Roman" w:hAnsi="Times New Roman" w:cs="Times New Roman"/>
          <w:color w:val="000000"/>
          <w:sz w:val="28"/>
          <w:szCs w:val="28"/>
        </w:rPr>
        <w:t xml:space="preserve"> the job seekers </w:t>
      </w:r>
      <w:r w:rsidR="00ED23F2">
        <w:rPr>
          <w:rFonts w:ascii="Times New Roman" w:hAnsi="Times New Roman" w:cs="Times New Roman"/>
          <w:color w:val="000000"/>
          <w:sz w:val="28"/>
          <w:szCs w:val="28"/>
        </w:rPr>
        <w:t>who have applied for the posted</w:t>
      </w:r>
      <w:r w:rsidRPr="00A84032">
        <w:rPr>
          <w:rFonts w:ascii="Times New Roman" w:hAnsi="Times New Roman" w:cs="Times New Roman"/>
          <w:color w:val="000000"/>
          <w:sz w:val="28"/>
          <w:szCs w:val="28"/>
        </w:rPr>
        <w:t xml:space="preserve"> jobs and</w:t>
      </w:r>
      <w:r w:rsidR="00A840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84032">
        <w:rPr>
          <w:rFonts w:ascii="Times New Roman" w:hAnsi="Times New Roman" w:cs="Times New Roman"/>
          <w:color w:val="000000"/>
          <w:sz w:val="28"/>
          <w:szCs w:val="28"/>
        </w:rPr>
        <w:t>view their responses.</w:t>
      </w:r>
    </w:p>
    <w:p w:rsidR="00560A70" w:rsidRPr="00A84032" w:rsidRDefault="00560A70" w:rsidP="00A8403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84032">
        <w:rPr>
          <w:rFonts w:ascii="Times New Roman" w:hAnsi="Times New Roman" w:cs="Times New Roman"/>
          <w:color w:val="000000"/>
          <w:sz w:val="28"/>
          <w:szCs w:val="28"/>
        </w:rPr>
        <w:lastRenderedPageBreak/>
        <w:t>Recruiters the</w:t>
      </w:r>
      <w:r w:rsidR="00A8617E">
        <w:rPr>
          <w:rFonts w:ascii="Times New Roman" w:hAnsi="Times New Roman" w:cs="Times New Roman"/>
          <w:color w:val="000000"/>
          <w:sz w:val="28"/>
          <w:szCs w:val="28"/>
        </w:rPr>
        <w:t xml:space="preserve">n create a common mail and send </w:t>
      </w:r>
      <w:r w:rsidRPr="00A84032">
        <w:rPr>
          <w:rFonts w:ascii="Times New Roman" w:hAnsi="Times New Roman" w:cs="Times New Roman"/>
          <w:color w:val="000000"/>
          <w:sz w:val="28"/>
          <w:szCs w:val="28"/>
        </w:rPr>
        <w:t>to those resumes which are well suited and refined. Thus, the apt notification</w:t>
      </w:r>
      <w:r w:rsidR="00A84032">
        <w:rPr>
          <w:rFonts w:ascii="Times New Roman" w:hAnsi="Times New Roman" w:cs="Times New Roman"/>
          <w:color w:val="000000"/>
          <w:sz w:val="28"/>
          <w:szCs w:val="28"/>
        </w:rPr>
        <w:t xml:space="preserve"> is sent to the seeker waiting for response. </w:t>
      </w:r>
      <w:r w:rsidRPr="00A84032">
        <w:rPr>
          <w:rFonts w:ascii="Times New Roman" w:hAnsi="Times New Roman" w:cs="Times New Roman"/>
          <w:color w:val="000000"/>
          <w:sz w:val="28"/>
          <w:szCs w:val="28"/>
        </w:rPr>
        <w:t>Resumes can be downloaded by the recr</w:t>
      </w:r>
      <w:r w:rsidR="00A84032" w:rsidRPr="00A84032">
        <w:rPr>
          <w:rFonts w:ascii="Times New Roman" w:hAnsi="Times New Roman" w:cs="Times New Roman"/>
          <w:color w:val="000000"/>
          <w:sz w:val="28"/>
          <w:szCs w:val="28"/>
        </w:rPr>
        <w:t>uiters for further references.</w:t>
      </w:r>
    </w:p>
    <w:p w:rsidR="00A84032" w:rsidRDefault="00A84032" w:rsidP="00E650BE">
      <w:pPr>
        <w:tabs>
          <w:tab w:val="left" w:pos="6543"/>
        </w:tabs>
        <w:jc w:val="both"/>
        <w:rPr>
          <w:rFonts w:ascii="Times New Roman" w:hAnsi="Times New Roman" w:cs="Times New Roman"/>
          <w:sz w:val="28"/>
          <w:szCs w:val="28"/>
          <w:lang w:eastAsia="zh-CN"/>
        </w:rPr>
      </w:pPr>
    </w:p>
    <w:p w:rsidR="00A84032" w:rsidRDefault="00A84032" w:rsidP="00A84032">
      <w:pPr>
        <w:pStyle w:val="ListParagraph"/>
        <w:numPr>
          <w:ilvl w:val="0"/>
          <w:numId w:val="14"/>
        </w:numPr>
        <w:tabs>
          <w:tab w:val="left" w:pos="6543"/>
        </w:tabs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Value Added Services</w:t>
      </w:r>
    </w:p>
    <w:p w:rsidR="00A8617E" w:rsidRDefault="00A8617E" w:rsidP="00A8617E">
      <w:pPr>
        <w:pStyle w:val="ListParagraph"/>
        <w:tabs>
          <w:tab w:val="left" w:pos="6543"/>
        </w:tabs>
        <w:jc w:val="both"/>
        <w:rPr>
          <w:rFonts w:ascii="Times New Roman" w:hAnsi="Times New Roman" w:cs="Times New Roman"/>
          <w:sz w:val="28"/>
          <w:szCs w:val="28"/>
          <w:lang w:eastAsia="zh-CN"/>
        </w:rPr>
      </w:pPr>
    </w:p>
    <w:p w:rsidR="00035901" w:rsidRDefault="00A84032" w:rsidP="00A84032">
      <w:pPr>
        <w:pStyle w:val="ListParagraph"/>
        <w:numPr>
          <w:ilvl w:val="0"/>
          <w:numId w:val="20"/>
        </w:numPr>
        <w:tabs>
          <w:tab w:val="left" w:pos="65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Job </w:t>
      </w:r>
      <w:r w:rsidR="00035901">
        <w:rPr>
          <w:rFonts w:ascii="Times New Roman" w:hAnsi="Times New Roman" w:cs="Times New Roman"/>
          <w:sz w:val="28"/>
          <w:szCs w:val="28"/>
          <w:lang w:eastAsia="zh-CN"/>
        </w:rPr>
        <w:t>posting</w:t>
      </w:r>
    </w:p>
    <w:p w:rsidR="00A84032" w:rsidRPr="00035901" w:rsidRDefault="00173BAB" w:rsidP="00035901">
      <w:pPr>
        <w:tabs>
          <w:tab w:val="left" w:pos="65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035901">
        <w:rPr>
          <w:rFonts w:ascii="Times New Roman" w:hAnsi="Times New Roman" w:cs="Times New Roman" w:hint="eastAsia"/>
          <w:sz w:val="28"/>
          <w:szCs w:val="28"/>
          <w:lang w:eastAsia="zh-CN"/>
        </w:rPr>
        <w:t>For posting t</w:t>
      </w:r>
      <w:r w:rsidR="001D145A">
        <w:rPr>
          <w:rFonts w:ascii="Times New Roman" w:hAnsi="Times New Roman" w:cs="Times New Roman" w:hint="eastAsia"/>
          <w:sz w:val="28"/>
          <w:szCs w:val="28"/>
          <w:lang w:eastAsia="zh-CN"/>
        </w:rPr>
        <w:t>he job the employer should buy the subscription of</w:t>
      </w:r>
      <w:r w:rsidRPr="00035901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the </w:t>
      </w:r>
      <w:r w:rsidR="00A84032" w:rsidRPr="00035901">
        <w:rPr>
          <w:rFonts w:ascii="Times New Roman" w:hAnsi="Times New Roman" w:cs="Times New Roman"/>
          <w:sz w:val="28"/>
          <w:szCs w:val="28"/>
          <w:lang w:eastAsia="zh-CN"/>
        </w:rPr>
        <w:t>package. If</w:t>
      </w:r>
      <w:r w:rsidR="00A8617E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the user does not subscribe the pack</w:t>
      </w:r>
      <w:r w:rsidR="00A8617E">
        <w:rPr>
          <w:rFonts w:ascii="Times New Roman" w:hAnsi="Times New Roman" w:cs="Times New Roman"/>
          <w:sz w:val="28"/>
          <w:szCs w:val="28"/>
          <w:lang w:eastAsia="zh-CN"/>
        </w:rPr>
        <w:t>age</w:t>
      </w:r>
      <w:r w:rsidR="00A8617E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then posting job is not available</w:t>
      </w:r>
      <w:r w:rsidRPr="00035901">
        <w:rPr>
          <w:rFonts w:ascii="Times New Roman" w:hAnsi="Times New Roman" w:cs="Times New Roman" w:hint="eastAsia"/>
          <w:sz w:val="28"/>
          <w:szCs w:val="28"/>
          <w:lang w:eastAsia="zh-CN"/>
        </w:rPr>
        <w:t>.</w:t>
      </w:r>
      <w:r w:rsidR="00A84032" w:rsidRPr="00035901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</w:t>
      </w:r>
      <w:r w:rsidR="001D145A">
        <w:rPr>
          <w:rFonts w:ascii="Times New Roman" w:hAnsi="Times New Roman" w:cs="Times New Roman"/>
          <w:sz w:val="28"/>
          <w:szCs w:val="28"/>
          <w:lang w:eastAsia="zh-CN"/>
        </w:rPr>
        <w:t>P</w:t>
      </w:r>
      <w:r w:rsidR="001D145A" w:rsidRPr="00035901">
        <w:rPr>
          <w:rFonts w:ascii="Times New Roman" w:hAnsi="Times New Roman" w:cs="Times New Roman"/>
          <w:sz w:val="28"/>
          <w:szCs w:val="28"/>
          <w:lang w:eastAsia="zh-CN"/>
        </w:rPr>
        <w:t>ackage</w:t>
      </w:r>
      <w:r w:rsidR="001D145A">
        <w:rPr>
          <w:rFonts w:ascii="Times New Roman" w:hAnsi="Times New Roman" w:cs="Times New Roman"/>
          <w:sz w:val="28"/>
          <w:szCs w:val="28"/>
          <w:lang w:eastAsia="zh-CN"/>
        </w:rPr>
        <w:t>s have</w:t>
      </w:r>
      <w:r w:rsidR="001D145A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some validity. </w:t>
      </w:r>
      <w:r w:rsidR="001D145A">
        <w:rPr>
          <w:rFonts w:ascii="Times New Roman" w:hAnsi="Times New Roman" w:cs="Times New Roman"/>
          <w:sz w:val="28"/>
          <w:szCs w:val="28"/>
          <w:lang w:eastAsia="zh-CN"/>
        </w:rPr>
        <w:t>Until</w:t>
      </w:r>
      <w:r w:rsidR="001D145A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</w:t>
      </w:r>
      <w:r w:rsidR="001D145A">
        <w:rPr>
          <w:rFonts w:ascii="Times New Roman" w:hAnsi="Times New Roman" w:cs="Times New Roman"/>
          <w:sz w:val="28"/>
          <w:szCs w:val="28"/>
          <w:lang w:eastAsia="zh-CN"/>
        </w:rPr>
        <w:t xml:space="preserve">the </w:t>
      </w:r>
      <w:r w:rsidR="001D145A" w:rsidRPr="00035901">
        <w:rPr>
          <w:rFonts w:ascii="Times New Roman" w:hAnsi="Times New Roman" w:cs="Times New Roman"/>
          <w:sz w:val="28"/>
          <w:szCs w:val="28"/>
          <w:lang w:eastAsia="zh-CN"/>
        </w:rPr>
        <w:t>validity</w:t>
      </w:r>
      <w:r w:rsidR="001D145A">
        <w:rPr>
          <w:rFonts w:ascii="Times New Roman" w:hAnsi="Times New Roman" w:cs="Times New Roman"/>
          <w:sz w:val="28"/>
          <w:szCs w:val="28"/>
          <w:lang w:eastAsia="zh-CN"/>
        </w:rPr>
        <w:t xml:space="preserve"> exists</w:t>
      </w:r>
      <w:r w:rsidR="00A84032" w:rsidRPr="00035901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the employer can post the job after that they</w:t>
      </w:r>
      <w:r w:rsidR="001D145A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have to re-subscribe</w:t>
      </w:r>
      <w:r w:rsidR="00A8617E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</w:t>
      </w:r>
      <w:r w:rsidR="00A8617E">
        <w:rPr>
          <w:rFonts w:ascii="Times New Roman" w:hAnsi="Times New Roman" w:cs="Times New Roman"/>
          <w:sz w:val="28"/>
          <w:szCs w:val="28"/>
          <w:lang w:eastAsia="zh-CN"/>
        </w:rPr>
        <w:t xml:space="preserve">to </w:t>
      </w:r>
      <w:r w:rsidR="00A8617E">
        <w:rPr>
          <w:rFonts w:ascii="Times New Roman" w:hAnsi="Times New Roman" w:cs="Times New Roman" w:hint="eastAsia"/>
          <w:sz w:val="28"/>
          <w:szCs w:val="28"/>
          <w:lang w:eastAsia="zh-CN"/>
        </w:rPr>
        <w:t>the package</w:t>
      </w:r>
      <w:r w:rsidR="00A84032" w:rsidRPr="00035901">
        <w:rPr>
          <w:rFonts w:ascii="Times New Roman" w:hAnsi="Times New Roman" w:cs="Times New Roman" w:hint="eastAsia"/>
          <w:sz w:val="28"/>
          <w:szCs w:val="28"/>
          <w:lang w:eastAsia="zh-CN"/>
        </w:rPr>
        <w:t>.</w:t>
      </w:r>
      <w:r w:rsidR="001D145A">
        <w:rPr>
          <w:rFonts w:ascii="Times New Roman" w:hAnsi="Times New Roman" w:cs="Times New Roman"/>
          <w:sz w:val="28"/>
          <w:szCs w:val="28"/>
          <w:lang w:eastAsia="zh-CN"/>
        </w:rPr>
        <w:t xml:space="preserve"> The employer can </w:t>
      </w:r>
      <w:r w:rsidR="00A8617E">
        <w:rPr>
          <w:rFonts w:ascii="Times New Roman" w:hAnsi="Times New Roman" w:cs="Times New Roman"/>
          <w:sz w:val="28"/>
          <w:szCs w:val="28"/>
          <w:lang w:eastAsia="zh-CN"/>
        </w:rPr>
        <w:t>add,</w:t>
      </w:r>
      <w:r w:rsidR="001D145A">
        <w:rPr>
          <w:rFonts w:ascii="Times New Roman" w:hAnsi="Times New Roman" w:cs="Times New Roman"/>
          <w:sz w:val="28"/>
          <w:szCs w:val="28"/>
          <w:lang w:eastAsia="zh-CN"/>
        </w:rPr>
        <w:t>edit, delete, view the postings.</w:t>
      </w:r>
    </w:p>
    <w:p w:rsidR="008C3441" w:rsidRPr="00035901" w:rsidRDefault="00035901" w:rsidP="00035901">
      <w:pPr>
        <w:pStyle w:val="ListParagraph"/>
        <w:numPr>
          <w:ilvl w:val="0"/>
          <w:numId w:val="20"/>
        </w:numPr>
        <w:tabs>
          <w:tab w:val="left" w:pos="6543"/>
        </w:tabs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035901">
        <w:rPr>
          <w:rFonts w:ascii="Times New Roman" w:hAnsi="Times New Roman" w:cs="Times New Roman"/>
          <w:sz w:val="28"/>
          <w:szCs w:val="28"/>
          <w:lang w:eastAsia="zh-CN"/>
        </w:rPr>
        <w:t>Database</w:t>
      </w:r>
      <w:r w:rsidR="00173BAB" w:rsidRPr="00035901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access</w:t>
      </w:r>
    </w:p>
    <w:p w:rsidR="008C3441" w:rsidRDefault="00035901" w:rsidP="009B7306">
      <w:pPr>
        <w:tabs>
          <w:tab w:val="left" w:pos="65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To gain the access to multiple </w:t>
      </w:r>
      <w:r w:rsidR="00446804">
        <w:rPr>
          <w:rFonts w:ascii="Times New Roman" w:hAnsi="Times New Roman" w:cs="Times New Roman"/>
          <w:sz w:val="28"/>
          <w:szCs w:val="28"/>
          <w:lang w:eastAsia="zh-CN"/>
        </w:rPr>
        <w:t>aspirants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 data, it is essential for the recrui</w:t>
      </w:r>
      <w:r w:rsidR="00446804">
        <w:rPr>
          <w:rFonts w:ascii="Times New Roman" w:hAnsi="Times New Roman" w:cs="Times New Roman"/>
          <w:sz w:val="28"/>
          <w:szCs w:val="28"/>
          <w:lang w:eastAsia="zh-CN"/>
        </w:rPr>
        <w:t>ter to have access to aspirants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 database. </w:t>
      </w:r>
      <w:r w:rsidR="00446804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Database accessing </w:t>
      </w:r>
      <w:r w:rsidR="00446804">
        <w:rPr>
          <w:rFonts w:ascii="Times New Roman" w:hAnsi="Times New Roman" w:cs="Times New Roman"/>
          <w:sz w:val="28"/>
          <w:szCs w:val="28"/>
          <w:lang w:eastAsia="zh-CN"/>
        </w:rPr>
        <w:t xml:space="preserve">usually </w:t>
      </w:r>
      <w:r w:rsidR="00446804">
        <w:rPr>
          <w:rFonts w:ascii="Times New Roman" w:hAnsi="Times New Roman" w:cs="Times New Roman" w:hint="eastAsia"/>
          <w:sz w:val="28"/>
          <w:szCs w:val="28"/>
          <w:lang w:eastAsia="zh-CN"/>
        </w:rPr>
        <w:t>have</w:t>
      </w:r>
      <w:r w:rsidR="00173BAB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two packages</w:t>
      </w:r>
      <w:r>
        <w:rPr>
          <w:rFonts w:ascii="Times New Roman" w:hAnsi="Times New Roman" w:cs="Times New Roman"/>
          <w:sz w:val="28"/>
          <w:szCs w:val="28"/>
          <w:lang w:eastAsia="zh-CN"/>
        </w:rPr>
        <w:t>(quick and premium)</w:t>
      </w:r>
    </w:p>
    <w:p w:rsidR="00815898" w:rsidRDefault="001D145A" w:rsidP="009B7306">
      <w:pPr>
        <w:tabs>
          <w:tab w:val="left" w:pos="65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By choosing any </w:t>
      </w:r>
      <w:r w:rsidR="00634D5C">
        <w:rPr>
          <w:rFonts w:ascii="Times New Roman" w:hAnsi="Times New Roman" w:cs="Times New Roman"/>
          <w:sz w:val="28"/>
          <w:szCs w:val="28"/>
          <w:lang w:eastAsia="zh-CN"/>
        </w:rPr>
        <w:t>of the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="00446804">
        <w:rPr>
          <w:rFonts w:ascii="Times New Roman" w:hAnsi="Times New Roman" w:cs="Times New Roman"/>
          <w:sz w:val="28"/>
          <w:szCs w:val="28"/>
          <w:lang w:eastAsia="zh-CN"/>
        </w:rPr>
        <w:t xml:space="preserve"> two packages the </w:t>
      </w:r>
      <w:r>
        <w:rPr>
          <w:rFonts w:ascii="Times New Roman" w:hAnsi="Times New Roman" w:cs="Times New Roman"/>
          <w:sz w:val="28"/>
          <w:szCs w:val="28"/>
          <w:lang w:eastAsia="zh-CN"/>
        </w:rPr>
        <w:t>database</w:t>
      </w:r>
      <w:r w:rsidR="00173BAB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accessing</w:t>
      </w:r>
      <w:r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is </w:t>
      </w:r>
      <w:r w:rsidR="00446804">
        <w:rPr>
          <w:rFonts w:ascii="Times New Roman" w:hAnsi="Times New Roman" w:cs="Times New Roman"/>
          <w:sz w:val="28"/>
          <w:szCs w:val="28"/>
          <w:lang w:eastAsia="zh-CN"/>
        </w:rPr>
        <w:t xml:space="preserve">made </w:t>
      </w:r>
      <w:r>
        <w:rPr>
          <w:rFonts w:ascii="Times New Roman" w:hAnsi="Times New Roman" w:cs="Times New Roman" w:hint="eastAsia"/>
          <w:sz w:val="28"/>
          <w:szCs w:val="28"/>
          <w:lang w:eastAsia="zh-CN"/>
        </w:rPr>
        <w:t>available.</w:t>
      </w:r>
    </w:p>
    <w:p w:rsidR="00B54EDA" w:rsidRDefault="00B54EDA" w:rsidP="00B54EDA">
      <w:pPr>
        <w:pStyle w:val="ListParagraph"/>
        <w:numPr>
          <w:ilvl w:val="0"/>
          <w:numId w:val="20"/>
        </w:numPr>
        <w:tabs>
          <w:tab w:val="left" w:pos="65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Applicant Tracking System</w:t>
      </w:r>
      <w:r w:rsidR="00DA2E0D">
        <w:rPr>
          <w:rFonts w:ascii="Times New Roman" w:hAnsi="Times New Roman" w:cs="Times New Roman"/>
          <w:sz w:val="28"/>
          <w:szCs w:val="28"/>
          <w:lang w:eastAsia="zh-CN"/>
        </w:rPr>
        <w:t>(control the visibility)</w:t>
      </w:r>
    </w:p>
    <w:p w:rsidR="00B54EDA" w:rsidRPr="00B54EDA" w:rsidRDefault="00B54EDA" w:rsidP="00B54EDA">
      <w:pPr>
        <w:pStyle w:val="ListParagraph"/>
        <w:numPr>
          <w:ilvl w:val="0"/>
          <w:numId w:val="20"/>
        </w:numPr>
        <w:tabs>
          <w:tab w:val="left" w:pos="65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Generate reports on time left</w:t>
      </w:r>
      <w:r w:rsidR="00DA2E0D">
        <w:rPr>
          <w:rFonts w:ascii="Times New Roman" w:hAnsi="Times New Roman" w:cs="Times New Roman"/>
          <w:sz w:val="28"/>
          <w:szCs w:val="28"/>
          <w:lang w:eastAsia="zh-CN"/>
        </w:rPr>
        <w:t xml:space="preserve"> considering the subscriptions</w:t>
      </w:r>
    </w:p>
    <w:p w:rsidR="00B54EDA" w:rsidRDefault="00B54EDA">
      <w:pPr>
        <w:tabs>
          <w:tab w:val="left" w:pos="6543"/>
        </w:tabs>
        <w:rPr>
          <w:rFonts w:ascii="Times New Roman" w:hAnsi="Times New Roman" w:cs="Times New Roman"/>
          <w:sz w:val="28"/>
          <w:szCs w:val="28"/>
          <w:lang w:eastAsia="zh-CN"/>
        </w:rPr>
      </w:pPr>
    </w:p>
    <w:p w:rsidR="007B25C8" w:rsidRDefault="00173BAB" w:rsidP="007B25C8">
      <w:pPr>
        <w:tabs>
          <w:tab w:val="left" w:pos="6543"/>
        </w:tabs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ED4C4F">
        <w:rPr>
          <w:rFonts w:ascii="Times New Roman" w:hAnsi="Times New Roman" w:cs="Times New Roman" w:hint="eastAsia"/>
          <w:b/>
          <w:sz w:val="28"/>
          <w:szCs w:val="28"/>
          <w:lang w:eastAsia="zh-CN"/>
        </w:rPr>
        <w:t>3)For Admin</w:t>
      </w:r>
    </w:p>
    <w:p w:rsidR="008C3441" w:rsidRPr="007B25C8" w:rsidRDefault="00ED4C4F" w:rsidP="007B25C8">
      <w:pPr>
        <w:pStyle w:val="ListParagraph"/>
        <w:numPr>
          <w:ilvl w:val="0"/>
          <w:numId w:val="24"/>
        </w:numPr>
        <w:tabs>
          <w:tab w:val="left" w:pos="6543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7B25C8">
        <w:rPr>
          <w:rFonts w:ascii="Times New Roman" w:hAnsi="Times New Roman" w:cs="Times New Roman"/>
          <w:sz w:val="28"/>
          <w:szCs w:val="28"/>
        </w:rPr>
        <w:t>Admin manages the profiles of a jobseeker and employer</w:t>
      </w:r>
    </w:p>
    <w:p w:rsidR="008C3441" w:rsidRPr="007B25C8" w:rsidRDefault="00173BAB" w:rsidP="007B25C8">
      <w:pPr>
        <w:pStyle w:val="ListParagraph"/>
        <w:numPr>
          <w:ilvl w:val="0"/>
          <w:numId w:val="24"/>
        </w:numPr>
        <w:tabs>
          <w:tab w:val="left" w:pos="6543"/>
        </w:tabs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7B25C8">
        <w:rPr>
          <w:rFonts w:ascii="Times New Roman" w:hAnsi="Times New Roman" w:cs="Times New Roman" w:hint="eastAsia"/>
          <w:sz w:val="28"/>
          <w:szCs w:val="28"/>
          <w:lang w:eastAsia="zh-CN"/>
        </w:rPr>
        <w:t>Maintain the administrator username and password.</w:t>
      </w:r>
    </w:p>
    <w:p w:rsidR="008C3441" w:rsidRPr="007B25C8" w:rsidRDefault="00173BAB" w:rsidP="007B25C8">
      <w:pPr>
        <w:pStyle w:val="ListParagraph"/>
        <w:numPr>
          <w:ilvl w:val="0"/>
          <w:numId w:val="24"/>
        </w:numPr>
        <w:tabs>
          <w:tab w:val="left" w:pos="6543"/>
        </w:tabs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7B25C8">
        <w:rPr>
          <w:rFonts w:ascii="Times New Roman" w:hAnsi="Times New Roman" w:cs="Times New Roman" w:hint="eastAsia"/>
          <w:sz w:val="28"/>
          <w:szCs w:val="28"/>
          <w:lang w:eastAsia="zh-CN"/>
        </w:rPr>
        <w:t>Add username and password.</w:t>
      </w:r>
    </w:p>
    <w:p w:rsidR="008C3441" w:rsidRPr="007B25C8" w:rsidRDefault="00173BAB" w:rsidP="007B25C8">
      <w:pPr>
        <w:pStyle w:val="ListParagraph"/>
        <w:numPr>
          <w:ilvl w:val="0"/>
          <w:numId w:val="24"/>
        </w:numPr>
        <w:tabs>
          <w:tab w:val="left" w:pos="6543"/>
        </w:tabs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7B25C8">
        <w:rPr>
          <w:rFonts w:ascii="Times New Roman" w:hAnsi="Times New Roman" w:cs="Times New Roman" w:hint="eastAsia"/>
          <w:sz w:val="28"/>
          <w:szCs w:val="28"/>
          <w:lang w:eastAsia="zh-CN"/>
        </w:rPr>
        <w:t>Edit and delete password. Functional Area</w:t>
      </w:r>
    </w:p>
    <w:p w:rsidR="008C3441" w:rsidRPr="007B25C8" w:rsidRDefault="00173BAB" w:rsidP="007B25C8">
      <w:pPr>
        <w:pStyle w:val="ListParagraph"/>
        <w:numPr>
          <w:ilvl w:val="0"/>
          <w:numId w:val="24"/>
        </w:numPr>
        <w:tabs>
          <w:tab w:val="left" w:pos="6543"/>
        </w:tabs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7B25C8">
        <w:rPr>
          <w:rFonts w:ascii="Times New Roman" w:hAnsi="Times New Roman" w:cs="Times New Roman" w:hint="eastAsia"/>
          <w:sz w:val="28"/>
          <w:szCs w:val="28"/>
          <w:lang w:eastAsia="zh-CN"/>
        </w:rPr>
        <w:lastRenderedPageBreak/>
        <w:t>Add functional area</w:t>
      </w:r>
    </w:p>
    <w:p w:rsidR="008C3441" w:rsidRPr="007B25C8" w:rsidRDefault="00173BAB" w:rsidP="007B25C8">
      <w:pPr>
        <w:pStyle w:val="ListParagraph"/>
        <w:numPr>
          <w:ilvl w:val="0"/>
          <w:numId w:val="24"/>
        </w:numPr>
        <w:tabs>
          <w:tab w:val="left" w:pos="6543"/>
        </w:tabs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7B25C8">
        <w:rPr>
          <w:rFonts w:ascii="Times New Roman" w:hAnsi="Times New Roman" w:cs="Times New Roman" w:hint="eastAsia"/>
          <w:sz w:val="28"/>
          <w:szCs w:val="28"/>
          <w:lang w:eastAsia="zh-CN"/>
        </w:rPr>
        <w:t>Edit functional area</w:t>
      </w:r>
    </w:p>
    <w:p w:rsidR="008C3441" w:rsidRPr="007B25C8" w:rsidRDefault="00173BAB" w:rsidP="007B25C8">
      <w:pPr>
        <w:pStyle w:val="ListParagraph"/>
        <w:numPr>
          <w:ilvl w:val="0"/>
          <w:numId w:val="24"/>
        </w:numPr>
        <w:tabs>
          <w:tab w:val="left" w:pos="6543"/>
        </w:tabs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7B25C8">
        <w:rPr>
          <w:rFonts w:ascii="Times New Roman" w:hAnsi="Times New Roman" w:cs="Times New Roman" w:hint="eastAsia"/>
          <w:sz w:val="28"/>
          <w:szCs w:val="28"/>
          <w:lang w:eastAsia="zh-CN"/>
        </w:rPr>
        <w:t>Remove functional area Industry Type</w:t>
      </w:r>
    </w:p>
    <w:p w:rsidR="008C3441" w:rsidRPr="007B25C8" w:rsidRDefault="00173BAB" w:rsidP="007B25C8">
      <w:pPr>
        <w:pStyle w:val="ListParagraph"/>
        <w:numPr>
          <w:ilvl w:val="0"/>
          <w:numId w:val="24"/>
        </w:numPr>
        <w:tabs>
          <w:tab w:val="left" w:pos="6543"/>
        </w:tabs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7B25C8">
        <w:rPr>
          <w:rFonts w:ascii="Times New Roman" w:hAnsi="Times New Roman" w:cs="Times New Roman" w:hint="eastAsia"/>
          <w:sz w:val="28"/>
          <w:szCs w:val="28"/>
          <w:lang w:eastAsia="zh-CN"/>
        </w:rPr>
        <w:t>Add industry type</w:t>
      </w:r>
    </w:p>
    <w:p w:rsidR="008C3441" w:rsidRPr="007B25C8" w:rsidRDefault="00173BAB" w:rsidP="007B25C8">
      <w:pPr>
        <w:pStyle w:val="ListParagraph"/>
        <w:numPr>
          <w:ilvl w:val="0"/>
          <w:numId w:val="24"/>
        </w:numPr>
        <w:tabs>
          <w:tab w:val="left" w:pos="6543"/>
        </w:tabs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7B25C8">
        <w:rPr>
          <w:rFonts w:ascii="Times New Roman" w:hAnsi="Times New Roman" w:cs="Times New Roman" w:hint="eastAsia"/>
          <w:sz w:val="28"/>
          <w:szCs w:val="28"/>
          <w:lang w:eastAsia="zh-CN"/>
        </w:rPr>
        <w:t>Edit industry type</w:t>
      </w:r>
    </w:p>
    <w:p w:rsidR="008C3441" w:rsidRPr="007B25C8" w:rsidRDefault="00173BAB" w:rsidP="007B25C8">
      <w:pPr>
        <w:pStyle w:val="ListParagraph"/>
        <w:numPr>
          <w:ilvl w:val="0"/>
          <w:numId w:val="24"/>
        </w:numPr>
        <w:tabs>
          <w:tab w:val="left" w:pos="6543"/>
        </w:tabs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7B25C8">
        <w:rPr>
          <w:rFonts w:ascii="Times New Roman" w:hAnsi="Times New Roman" w:cs="Times New Roman" w:hint="eastAsia"/>
          <w:sz w:val="28"/>
          <w:szCs w:val="28"/>
          <w:lang w:eastAsia="zh-CN"/>
        </w:rPr>
        <w:t>Remove industry type Home Page Ads</w:t>
      </w:r>
    </w:p>
    <w:p w:rsidR="008C3441" w:rsidRPr="007B25C8" w:rsidRDefault="00173BAB" w:rsidP="007B25C8">
      <w:pPr>
        <w:pStyle w:val="ListParagraph"/>
        <w:numPr>
          <w:ilvl w:val="0"/>
          <w:numId w:val="24"/>
        </w:numPr>
        <w:tabs>
          <w:tab w:val="left" w:pos="6543"/>
        </w:tabs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7B25C8">
        <w:rPr>
          <w:rFonts w:ascii="Times New Roman" w:hAnsi="Times New Roman" w:cs="Times New Roman" w:hint="eastAsia"/>
          <w:sz w:val="28"/>
          <w:szCs w:val="28"/>
          <w:lang w:eastAsia="zh-CN"/>
        </w:rPr>
        <w:t>Add home page ads.</w:t>
      </w:r>
    </w:p>
    <w:p w:rsidR="008C3441" w:rsidRPr="007B25C8" w:rsidRDefault="00173BAB" w:rsidP="007B25C8">
      <w:pPr>
        <w:pStyle w:val="ListParagraph"/>
        <w:numPr>
          <w:ilvl w:val="0"/>
          <w:numId w:val="24"/>
        </w:numPr>
        <w:tabs>
          <w:tab w:val="left" w:pos="6543"/>
        </w:tabs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7B25C8">
        <w:rPr>
          <w:rFonts w:ascii="Times New Roman" w:hAnsi="Times New Roman" w:cs="Times New Roman" w:hint="eastAsia"/>
          <w:sz w:val="28"/>
          <w:szCs w:val="28"/>
          <w:lang w:eastAsia="zh-CN"/>
        </w:rPr>
        <w:t>Edit ads</w:t>
      </w:r>
    </w:p>
    <w:p w:rsidR="008C3441" w:rsidRPr="007B25C8" w:rsidRDefault="00173BAB" w:rsidP="007B25C8">
      <w:pPr>
        <w:pStyle w:val="ListParagraph"/>
        <w:numPr>
          <w:ilvl w:val="0"/>
          <w:numId w:val="24"/>
        </w:numPr>
        <w:tabs>
          <w:tab w:val="left" w:pos="6543"/>
        </w:tabs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7B25C8">
        <w:rPr>
          <w:rFonts w:ascii="Times New Roman" w:hAnsi="Times New Roman" w:cs="Times New Roman" w:hint="eastAsia"/>
          <w:sz w:val="28"/>
          <w:szCs w:val="28"/>
          <w:lang w:eastAsia="zh-CN"/>
        </w:rPr>
        <w:t>Remove ads</w:t>
      </w:r>
    </w:p>
    <w:p w:rsidR="008C3441" w:rsidRPr="007B25C8" w:rsidRDefault="00173BAB" w:rsidP="007B25C8">
      <w:pPr>
        <w:pStyle w:val="ListParagraph"/>
        <w:numPr>
          <w:ilvl w:val="0"/>
          <w:numId w:val="24"/>
        </w:numPr>
        <w:tabs>
          <w:tab w:val="left" w:pos="6543"/>
        </w:tabs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7B25C8">
        <w:rPr>
          <w:rFonts w:ascii="Times New Roman" w:hAnsi="Times New Roman" w:cs="Times New Roman" w:hint="eastAsia"/>
          <w:sz w:val="28"/>
          <w:szCs w:val="28"/>
          <w:lang w:eastAsia="zh-CN"/>
        </w:rPr>
        <w:t>Maintain active and inactive ads</w:t>
      </w:r>
    </w:p>
    <w:p w:rsidR="008C3441" w:rsidRPr="007B25C8" w:rsidRDefault="00173BAB">
      <w:pPr>
        <w:tabs>
          <w:tab w:val="left" w:pos="6543"/>
        </w:tabs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7B25C8">
        <w:rPr>
          <w:rFonts w:ascii="Times New Roman" w:hAnsi="Times New Roman" w:cs="Times New Roman" w:hint="eastAsia"/>
          <w:b/>
          <w:sz w:val="28"/>
          <w:szCs w:val="28"/>
          <w:lang w:eastAsia="zh-CN"/>
        </w:rPr>
        <w:t>Enquires</w:t>
      </w:r>
    </w:p>
    <w:p w:rsidR="008C3441" w:rsidRPr="007B25C8" w:rsidRDefault="00173BAB" w:rsidP="007B25C8">
      <w:pPr>
        <w:pStyle w:val="ListParagraph"/>
        <w:numPr>
          <w:ilvl w:val="0"/>
          <w:numId w:val="25"/>
        </w:numPr>
        <w:tabs>
          <w:tab w:val="left" w:pos="65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7B25C8">
        <w:rPr>
          <w:rFonts w:ascii="Times New Roman" w:hAnsi="Times New Roman" w:cs="Times New Roman" w:hint="eastAsia"/>
          <w:sz w:val="28"/>
          <w:szCs w:val="28"/>
          <w:lang w:eastAsia="zh-CN"/>
        </w:rPr>
        <w:t>Queries or comments are posted by user.</w:t>
      </w:r>
    </w:p>
    <w:p w:rsidR="008C3441" w:rsidRPr="007B25C8" w:rsidRDefault="00173BAB" w:rsidP="007B25C8">
      <w:pPr>
        <w:pStyle w:val="ListParagraph"/>
        <w:numPr>
          <w:ilvl w:val="0"/>
          <w:numId w:val="25"/>
        </w:numPr>
        <w:tabs>
          <w:tab w:val="left" w:pos="65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7B25C8">
        <w:rPr>
          <w:rFonts w:ascii="Times New Roman" w:hAnsi="Times New Roman" w:cs="Times New Roman" w:hint="eastAsia"/>
          <w:sz w:val="28"/>
          <w:szCs w:val="28"/>
          <w:lang w:eastAsia="zh-CN"/>
        </w:rPr>
        <w:t>Manage the admin enquiries</w:t>
      </w:r>
    </w:p>
    <w:p w:rsidR="008C3441" w:rsidRPr="007B25C8" w:rsidRDefault="00173BAB" w:rsidP="007B25C8">
      <w:pPr>
        <w:pStyle w:val="ListParagraph"/>
        <w:numPr>
          <w:ilvl w:val="0"/>
          <w:numId w:val="25"/>
        </w:numPr>
        <w:tabs>
          <w:tab w:val="left" w:pos="65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7B25C8">
        <w:rPr>
          <w:rFonts w:ascii="Times New Roman" w:hAnsi="Times New Roman" w:cs="Times New Roman" w:hint="eastAsia"/>
          <w:sz w:val="28"/>
          <w:szCs w:val="28"/>
          <w:lang w:eastAsia="zh-CN"/>
        </w:rPr>
        <w:t>Reply queries or comments to the user.</w:t>
      </w:r>
    </w:p>
    <w:p w:rsidR="008C3441" w:rsidRPr="007B25C8" w:rsidRDefault="00173BAB" w:rsidP="007B25C8">
      <w:pPr>
        <w:pStyle w:val="ListParagraph"/>
        <w:numPr>
          <w:ilvl w:val="0"/>
          <w:numId w:val="25"/>
        </w:numPr>
        <w:tabs>
          <w:tab w:val="left" w:pos="65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7B25C8">
        <w:rPr>
          <w:rFonts w:ascii="Times New Roman" w:hAnsi="Times New Roman" w:cs="Times New Roman" w:hint="eastAsia"/>
          <w:sz w:val="28"/>
          <w:szCs w:val="28"/>
          <w:lang w:eastAsia="zh-CN"/>
        </w:rPr>
        <w:t>Delete enquiries.</w:t>
      </w:r>
    </w:p>
    <w:p w:rsidR="008C3441" w:rsidRPr="007B25C8" w:rsidRDefault="00173BAB" w:rsidP="007B25C8">
      <w:pPr>
        <w:pStyle w:val="ListParagraph"/>
        <w:numPr>
          <w:ilvl w:val="0"/>
          <w:numId w:val="25"/>
        </w:numPr>
        <w:tabs>
          <w:tab w:val="left" w:pos="65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7B25C8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Edit </w:t>
      </w:r>
      <w:r w:rsidR="007B25C8" w:rsidRPr="007B25C8">
        <w:rPr>
          <w:rFonts w:ascii="Times New Roman" w:hAnsi="Times New Roman" w:cs="Times New Roman"/>
          <w:sz w:val="28"/>
          <w:szCs w:val="28"/>
          <w:lang w:eastAsia="zh-CN"/>
        </w:rPr>
        <w:t>“</w:t>
      </w:r>
      <w:r w:rsidRPr="007B25C8">
        <w:rPr>
          <w:rFonts w:ascii="Times New Roman" w:hAnsi="Times New Roman" w:cs="Times New Roman" w:hint="eastAsia"/>
          <w:sz w:val="28"/>
          <w:szCs w:val="28"/>
          <w:lang w:eastAsia="zh-CN"/>
        </w:rPr>
        <w:t>about Us</w:t>
      </w:r>
      <w:r w:rsidR="007B25C8" w:rsidRPr="007B25C8">
        <w:rPr>
          <w:rFonts w:ascii="Times New Roman" w:hAnsi="Times New Roman" w:cs="Times New Roman"/>
          <w:sz w:val="28"/>
          <w:szCs w:val="28"/>
          <w:lang w:eastAsia="zh-CN"/>
        </w:rPr>
        <w:t>”</w:t>
      </w:r>
    </w:p>
    <w:p w:rsidR="008C3441" w:rsidRPr="007B25C8" w:rsidRDefault="00173BAB" w:rsidP="007B25C8">
      <w:pPr>
        <w:pStyle w:val="ListParagraph"/>
        <w:numPr>
          <w:ilvl w:val="0"/>
          <w:numId w:val="25"/>
        </w:numPr>
        <w:tabs>
          <w:tab w:val="left" w:pos="65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7B25C8">
        <w:rPr>
          <w:rFonts w:ascii="Times New Roman" w:hAnsi="Times New Roman" w:cs="Times New Roman" w:hint="eastAsia"/>
          <w:sz w:val="28"/>
          <w:szCs w:val="28"/>
          <w:lang w:eastAsia="zh-CN"/>
        </w:rPr>
        <w:t>Edit the about us information</w:t>
      </w:r>
    </w:p>
    <w:p w:rsidR="008C3441" w:rsidRPr="007B25C8" w:rsidRDefault="00173BAB" w:rsidP="007B25C8">
      <w:pPr>
        <w:pStyle w:val="ListParagraph"/>
        <w:numPr>
          <w:ilvl w:val="0"/>
          <w:numId w:val="25"/>
        </w:numPr>
        <w:tabs>
          <w:tab w:val="left" w:pos="65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7B25C8">
        <w:rPr>
          <w:rFonts w:ascii="Times New Roman" w:hAnsi="Times New Roman" w:cs="Times New Roman" w:hint="eastAsia"/>
          <w:sz w:val="28"/>
          <w:szCs w:val="28"/>
          <w:lang w:eastAsia="zh-CN"/>
        </w:rPr>
        <w:t>Edit here in user view these information is update well.</w:t>
      </w:r>
    </w:p>
    <w:p w:rsidR="008C3441" w:rsidRPr="007B25C8" w:rsidRDefault="00173BAB" w:rsidP="007B25C8">
      <w:pPr>
        <w:pStyle w:val="ListParagraph"/>
        <w:numPr>
          <w:ilvl w:val="0"/>
          <w:numId w:val="25"/>
        </w:numPr>
        <w:tabs>
          <w:tab w:val="left" w:pos="65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7B25C8">
        <w:rPr>
          <w:rFonts w:ascii="Times New Roman" w:hAnsi="Times New Roman" w:cs="Times New Roman" w:hint="eastAsia"/>
          <w:sz w:val="28"/>
          <w:szCs w:val="28"/>
          <w:lang w:eastAsia="zh-CN"/>
        </w:rPr>
        <w:t>Edit Terms &amp; conditions</w:t>
      </w:r>
    </w:p>
    <w:p w:rsidR="008C3441" w:rsidRPr="007B25C8" w:rsidRDefault="00173BAB" w:rsidP="007B25C8">
      <w:pPr>
        <w:pStyle w:val="ListParagraph"/>
        <w:numPr>
          <w:ilvl w:val="0"/>
          <w:numId w:val="25"/>
        </w:numPr>
        <w:tabs>
          <w:tab w:val="left" w:pos="65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7B25C8">
        <w:rPr>
          <w:rFonts w:ascii="Times New Roman" w:hAnsi="Times New Roman" w:cs="Times New Roman" w:hint="eastAsia"/>
          <w:sz w:val="28"/>
          <w:szCs w:val="28"/>
          <w:lang w:eastAsia="zh-CN"/>
        </w:rPr>
        <w:t>Edit the terms and condition information.</w:t>
      </w:r>
    </w:p>
    <w:p w:rsidR="008C3441" w:rsidRPr="007B25C8" w:rsidRDefault="007B25C8" w:rsidP="007B25C8">
      <w:pPr>
        <w:pStyle w:val="ListParagraph"/>
        <w:numPr>
          <w:ilvl w:val="0"/>
          <w:numId w:val="25"/>
        </w:numPr>
        <w:tabs>
          <w:tab w:val="left" w:pos="65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Edit information regarding copyrights</w:t>
      </w:r>
    </w:p>
    <w:p w:rsidR="008C3441" w:rsidRDefault="007B25C8">
      <w:pPr>
        <w:tabs>
          <w:tab w:val="left" w:pos="65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Admin will also maintain details regarding the pricing related to </w:t>
      </w:r>
    </w:p>
    <w:p w:rsidR="007B25C8" w:rsidRDefault="007B25C8" w:rsidP="006605B6">
      <w:pPr>
        <w:pStyle w:val="ListParagraph"/>
        <w:numPr>
          <w:ilvl w:val="0"/>
          <w:numId w:val="26"/>
        </w:numPr>
        <w:tabs>
          <w:tab w:val="left" w:pos="65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Database access</w:t>
      </w:r>
    </w:p>
    <w:p w:rsidR="008C3441" w:rsidRPr="006605B6" w:rsidRDefault="007B25C8" w:rsidP="006605B6">
      <w:pPr>
        <w:pStyle w:val="ListParagraph"/>
        <w:numPr>
          <w:ilvl w:val="0"/>
          <w:numId w:val="26"/>
        </w:numPr>
        <w:tabs>
          <w:tab w:val="left" w:pos="65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05B6">
        <w:rPr>
          <w:rFonts w:ascii="Times New Roman" w:hAnsi="Times New Roman" w:cs="Times New Roman"/>
          <w:sz w:val="28"/>
          <w:szCs w:val="28"/>
        </w:rPr>
        <w:t>Job posting</w:t>
      </w:r>
      <w:r w:rsidR="006605B6">
        <w:rPr>
          <w:rFonts w:ascii="Times New Roman" w:hAnsi="Times New Roman" w:cs="Times New Roman"/>
          <w:sz w:val="28"/>
          <w:szCs w:val="28"/>
        </w:rPr>
        <w:t xml:space="preserve"> </w:t>
      </w:r>
      <w:r w:rsidR="006605B6" w:rsidRPr="006605B6">
        <w:rPr>
          <w:rFonts w:ascii="Times New Roman" w:hAnsi="Times New Roman" w:cs="Times New Roman"/>
          <w:sz w:val="28"/>
          <w:szCs w:val="28"/>
        </w:rPr>
        <w:t>(</w:t>
      </w:r>
      <w:r w:rsidR="006605B6">
        <w:rPr>
          <w:rFonts w:ascii="Times New Roman" w:hAnsi="Times New Roman" w:cs="Times New Roman"/>
          <w:sz w:val="28"/>
          <w:szCs w:val="28"/>
        </w:rPr>
        <w:t xml:space="preserve"> </w:t>
      </w:r>
      <w:r w:rsidR="006605B6" w:rsidRPr="006605B6">
        <w:rPr>
          <w:rFonts w:ascii="Times New Roman" w:hAnsi="Times New Roman" w:cs="Times New Roman" w:hint="eastAsia"/>
          <w:sz w:val="28"/>
          <w:szCs w:val="28"/>
          <w:lang w:eastAsia="zh-CN"/>
        </w:rPr>
        <w:t>m</w:t>
      </w:r>
      <w:r w:rsidR="006605B6" w:rsidRPr="006605B6">
        <w:rPr>
          <w:rFonts w:ascii="Times New Roman" w:hAnsi="Times New Roman" w:cs="Times New Roman" w:hint="eastAsia"/>
          <w:sz w:val="28"/>
          <w:szCs w:val="28"/>
          <w:lang w:eastAsia="zh-CN"/>
        </w:rPr>
        <w:t>aintains the  subscription, days allowed, number jobs, price amount and will also update and delete an</w:t>
      </w:r>
      <w:r w:rsidR="006605B6">
        <w:rPr>
          <w:rFonts w:ascii="Times New Roman" w:hAnsi="Times New Roman" w:cs="Times New Roman" w:hint="eastAsia"/>
          <w:sz w:val="28"/>
          <w:szCs w:val="28"/>
          <w:lang w:eastAsia="zh-CN"/>
        </w:rPr>
        <w:t>d add these details)</w:t>
      </w:r>
    </w:p>
    <w:p w:rsidR="008C3441" w:rsidRPr="006605B6" w:rsidRDefault="006605B6" w:rsidP="006605B6">
      <w:pPr>
        <w:tabs>
          <w:tab w:val="left" w:pos="6543"/>
        </w:tabs>
        <w:jc w:val="both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6605B6">
        <w:rPr>
          <w:rFonts w:ascii="Times New Roman" w:hAnsi="Times New Roman" w:cs="Times New Roman"/>
          <w:b/>
          <w:sz w:val="28"/>
          <w:szCs w:val="28"/>
          <w:lang w:eastAsia="zh-CN"/>
        </w:rPr>
        <w:lastRenderedPageBreak/>
        <w:t xml:space="preserve">Details regarding </w:t>
      </w:r>
      <w:r w:rsidR="00173BAB" w:rsidRPr="006605B6">
        <w:rPr>
          <w:rFonts w:ascii="Times New Roman" w:hAnsi="Times New Roman" w:cs="Times New Roman" w:hint="eastAsia"/>
          <w:b/>
          <w:sz w:val="28"/>
          <w:szCs w:val="28"/>
          <w:lang w:eastAsia="zh-CN"/>
        </w:rPr>
        <w:t>Newsletters:</w:t>
      </w:r>
    </w:p>
    <w:p w:rsidR="008C3441" w:rsidRPr="006605B6" w:rsidRDefault="006605B6" w:rsidP="006605B6">
      <w:pPr>
        <w:pStyle w:val="ListParagraph"/>
        <w:numPr>
          <w:ilvl w:val="0"/>
          <w:numId w:val="27"/>
        </w:numPr>
        <w:tabs>
          <w:tab w:val="left" w:pos="65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sz w:val="28"/>
          <w:szCs w:val="28"/>
          <w:lang w:eastAsia="zh-CN"/>
        </w:rPr>
        <w:t>Send the news</w:t>
      </w:r>
      <w:r w:rsidR="00173BAB" w:rsidRPr="006605B6">
        <w:rPr>
          <w:rFonts w:ascii="Times New Roman" w:hAnsi="Times New Roman" w:cs="Times New Roman" w:hint="eastAsia"/>
          <w:sz w:val="28"/>
          <w:szCs w:val="28"/>
          <w:lang w:eastAsia="zh-CN"/>
        </w:rPr>
        <w:t>letter about the jobs site to the job seekers.</w:t>
      </w:r>
    </w:p>
    <w:p w:rsidR="008C3441" w:rsidRPr="006605B6" w:rsidRDefault="006605B6" w:rsidP="006605B6">
      <w:pPr>
        <w:pStyle w:val="ListParagraph"/>
        <w:numPr>
          <w:ilvl w:val="0"/>
          <w:numId w:val="27"/>
        </w:numPr>
        <w:tabs>
          <w:tab w:val="left" w:pos="65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sz w:val="28"/>
          <w:szCs w:val="28"/>
          <w:lang w:eastAsia="zh-CN"/>
        </w:rPr>
        <w:t>Send the news</w:t>
      </w:r>
      <w:r w:rsidR="00173BAB" w:rsidRPr="006605B6">
        <w:rPr>
          <w:rFonts w:ascii="Times New Roman" w:hAnsi="Times New Roman" w:cs="Times New Roman" w:hint="eastAsia"/>
          <w:sz w:val="28"/>
          <w:szCs w:val="28"/>
          <w:lang w:eastAsia="zh-CN"/>
        </w:rPr>
        <w:t>letter about the jobs site to the recruiters.</w:t>
      </w:r>
    </w:p>
    <w:p w:rsidR="008C3441" w:rsidRPr="006605B6" w:rsidRDefault="006605B6">
      <w:pPr>
        <w:tabs>
          <w:tab w:val="left" w:pos="6543"/>
        </w:tabs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6605B6">
        <w:rPr>
          <w:rFonts w:ascii="Times New Roman" w:hAnsi="Times New Roman" w:cs="Times New Roman"/>
          <w:b/>
          <w:sz w:val="28"/>
          <w:szCs w:val="28"/>
          <w:lang w:eastAsia="zh-CN"/>
        </w:rPr>
        <w:t>Profile functionalities:</w:t>
      </w:r>
    </w:p>
    <w:p w:rsidR="008C3441" w:rsidRPr="006605B6" w:rsidRDefault="00173BAB" w:rsidP="006605B6">
      <w:pPr>
        <w:pStyle w:val="ListParagraph"/>
        <w:numPr>
          <w:ilvl w:val="0"/>
          <w:numId w:val="28"/>
        </w:numPr>
        <w:tabs>
          <w:tab w:val="left" w:pos="65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6605B6">
        <w:rPr>
          <w:rFonts w:ascii="Times New Roman" w:hAnsi="Times New Roman" w:cs="Times New Roman" w:hint="eastAsia"/>
          <w:sz w:val="28"/>
          <w:szCs w:val="28"/>
          <w:lang w:eastAsia="zh-CN"/>
        </w:rPr>
        <w:t>Maintains the user profile information.</w:t>
      </w:r>
    </w:p>
    <w:p w:rsidR="008C3441" w:rsidRPr="006605B6" w:rsidRDefault="00173BAB" w:rsidP="006605B6">
      <w:pPr>
        <w:pStyle w:val="ListParagraph"/>
        <w:numPr>
          <w:ilvl w:val="0"/>
          <w:numId w:val="28"/>
        </w:numPr>
        <w:tabs>
          <w:tab w:val="left" w:pos="65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6605B6">
        <w:rPr>
          <w:rFonts w:ascii="Times New Roman" w:hAnsi="Times New Roman" w:cs="Times New Roman" w:hint="eastAsia"/>
          <w:sz w:val="28"/>
          <w:szCs w:val="28"/>
          <w:lang w:eastAsia="zh-CN"/>
        </w:rPr>
        <w:t>Delete the user profile.</w:t>
      </w:r>
    </w:p>
    <w:p w:rsidR="008C3441" w:rsidRPr="006605B6" w:rsidRDefault="00173BAB" w:rsidP="006605B6">
      <w:pPr>
        <w:pStyle w:val="ListParagraph"/>
        <w:numPr>
          <w:ilvl w:val="0"/>
          <w:numId w:val="28"/>
        </w:numPr>
        <w:tabs>
          <w:tab w:val="left" w:pos="65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6605B6">
        <w:rPr>
          <w:rFonts w:ascii="Times New Roman" w:hAnsi="Times New Roman" w:cs="Times New Roman" w:hint="eastAsia"/>
          <w:sz w:val="28"/>
          <w:szCs w:val="28"/>
          <w:lang w:eastAsia="zh-CN"/>
        </w:rPr>
        <w:t>Make the user profile as an active or inactive profile.</w:t>
      </w:r>
    </w:p>
    <w:p w:rsidR="008C3441" w:rsidRPr="006605B6" w:rsidRDefault="00173BAB" w:rsidP="006605B6">
      <w:pPr>
        <w:pStyle w:val="ListParagraph"/>
        <w:numPr>
          <w:ilvl w:val="0"/>
          <w:numId w:val="28"/>
        </w:numPr>
        <w:tabs>
          <w:tab w:val="left" w:pos="65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6605B6">
        <w:rPr>
          <w:rFonts w:ascii="Times New Roman" w:hAnsi="Times New Roman" w:cs="Times New Roman" w:hint="eastAsia"/>
          <w:sz w:val="28"/>
          <w:szCs w:val="28"/>
          <w:lang w:eastAsia="zh-CN"/>
        </w:rPr>
        <w:t>If the profile status was active recruiter can view their user profile otherwise they can't view their profile information.</w:t>
      </w:r>
    </w:p>
    <w:p w:rsidR="008C3441" w:rsidRPr="006605B6" w:rsidRDefault="00173BAB" w:rsidP="006605B6">
      <w:pPr>
        <w:pStyle w:val="ListParagraph"/>
        <w:numPr>
          <w:ilvl w:val="0"/>
          <w:numId w:val="28"/>
        </w:numPr>
        <w:tabs>
          <w:tab w:val="left" w:pos="65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6605B6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When the admin is going to make the profile status either active or inactive </w:t>
      </w:r>
      <w:r w:rsidR="006605B6" w:rsidRPr="006605B6">
        <w:rPr>
          <w:rFonts w:ascii="Times New Roman" w:hAnsi="Times New Roman" w:cs="Times New Roman"/>
          <w:sz w:val="28"/>
          <w:szCs w:val="28"/>
          <w:lang w:eastAsia="zh-CN"/>
        </w:rPr>
        <w:t>,</w:t>
      </w:r>
      <w:r w:rsidRPr="006605B6">
        <w:rPr>
          <w:rFonts w:ascii="Times New Roman" w:hAnsi="Times New Roman" w:cs="Times New Roman" w:hint="eastAsia"/>
          <w:sz w:val="28"/>
          <w:szCs w:val="28"/>
          <w:lang w:eastAsia="zh-CN"/>
        </w:rPr>
        <w:t>admin have to enter the reason for change the profile status.</w:t>
      </w:r>
    </w:p>
    <w:p w:rsidR="006605B6" w:rsidRDefault="006605B6" w:rsidP="006605B6">
      <w:pPr>
        <w:pStyle w:val="ListParagraph"/>
        <w:numPr>
          <w:ilvl w:val="0"/>
          <w:numId w:val="28"/>
        </w:numPr>
        <w:tabs>
          <w:tab w:val="left" w:pos="65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6605B6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Reason will be sent </w:t>
      </w:r>
      <w:r w:rsidR="00173BAB" w:rsidRPr="006605B6">
        <w:rPr>
          <w:rFonts w:ascii="Times New Roman" w:hAnsi="Times New Roman" w:cs="Times New Roman" w:hint="eastAsia"/>
          <w:sz w:val="28"/>
          <w:szCs w:val="28"/>
          <w:lang w:eastAsia="zh-CN"/>
        </w:rPr>
        <w:t>to the user.</w:t>
      </w:r>
    </w:p>
    <w:p w:rsidR="008C3441" w:rsidRDefault="006605B6" w:rsidP="003F2DBB">
      <w:pPr>
        <w:tabs>
          <w:tab w:val="left" w:pos="65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The above functionalities will be similar to the Featured employer(who subscribes for a package)</w:t>
      </w:r>
    </w:p>
    <w:p w:rsidR="008C3441" w:rsidRPr="003F2DBB" w:rsidRDefault="00173BAB">
      <w:pPr>
        <w:tabs>
          <w:tab w:val="left" w:pos="6543"/>
        </w:tabs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3F2DBB">
        <w:rPr>
          <w:rFonts w:ascii="Times New Roman" w:hAnsi="Times New Roman" w:cs="Times New Roman" w:hint="eastAsia"/>
          <w:b/>
          <w:sz w:val="28"/>
          <w:szCs w:val="28"/>
          <w:lang w:eastAsia="zh-CN"/>
        </w:rPr>
        <w:t>List</w:t>
      </w:r>
      <w:r w:rsidR="003F2DBB">
        <w:rPr>
          <w:rFonts w:ascii="Times New Roman" w:hAnsi="Times New Roman" w:cs="Times New Roman"/>
          <w:b/>
          <w:sz w:val="28"/>
          <w:szCs w:val="28"/>
          <w:lang w:eastAsia="zh-CN"/>
        </w:rPr>
        <w:t>ing</w:t>
      </w:r>
      <w:r w:rsidRPr="003F2DBB">
        <w:rPr>
          <w:rFonts w:ascii="Times New Roman" w:hAnsi="Times New Roman" w:cs="Times New Roman" w:hint="eastAsia"/>
          <w:b/>
          <w:sz w:val="28"/>
          <w:szCs w:val="28"/>
          <w:lang w:eastAsia="zh-CN"/>
        </w:rPr>
        <w:t xml:space="preserve"> of Members</w:t>
      </w:r>
      <w:r w:rsidR="003F2DBB">
        <w:rPr>
          <w:rFonts w:ascii="Times New Roman" w:hAnsi="Times New Roman" w:cs="Times New Roman"/>
          <w:b/>
          <w:sz w:val="28"/>
          <w:szCs w:val="28"/>
          <w:lang w:eastAsia="zh-CN"/>
        </w:rPr>
        <w:t>:</w:t>
      </w:r>
    </w:p>
    <w:p w:rsidR="008C3441" w:rsidRPr="003F2DBB" w:rsidRDefault="00173BAB" w:rsidP="003F2DBB">
      <w:pPr>
        <w:pStyle w:val="ListParagraph"/>
        <w:numPr>
          <w:ilvl w:val="0"/>
          <w:numId w:val="29"/>
        </w:numPr>
        <w:tabs>
          <w:tab w:val="left" w:pos="65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3F2DBB">
        <w:rPr>
          <w:rFonts w:ascii="Times New Roman" w:hAnsi="Times New Roman" w:cs="Times New Roman" w:hint="eastAsia"/>
          <w:sz w:val="28"/>
          <w:szCs w:val="28"/>
          <w:lang w:eastAsia="zh-CN"/>
        </w:rPr>
        <w:t>Maintains the database access members</w:t>
      </w:r>
    </w:p>
    <w:p w:rsidR="008C3441" w:rsidRPr="003F2DBB" w:rsidRDefault="00173BAB" w:rsidP="003F2DBB">
      <w:pPr>
        <w:pStyle w:val="ListParagraph"/>
        <w:numPr>
          <w:ilvl w:val="0"/>
          <w:numId w:val="29"/>
        </w:numPr>
        <w:tabs>
          <w:tab w:val="left" w:pos="65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3F2DBB">
        <w:rPr>
          <w:rFonts w:ascii="Times New Roman" w:hAnsi="Times New Roman" w:cs="Times New Roman" w:hint="eastAsia"/>
          <w:sz w:val="28"/>
          <w:szCs w:val="28"/>
          <w:lang w:eastAsia="zh-CN"/>
        </w:rPr>
        <w:t>Maintain the standard employers.</w:t>
      </w:r>
    </w:p>
    <w:p w:rsidR="008C3441" w:rsidRPr="003F2DBB" w:rsidRDefault="00173BAB" w:rsidP="003F2DBB">
      <w:pPr>
        <w:pStyle w:val="ListParagraph"/>
        <w:numPr>
          <w:ilvl w:val="0"/>
          <w:numId w:val="29"/>
        </w:numPr>
        <w:tabs>
          <w:tab w:val="left" w:pos="65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3F2DBB">
        <w:rPr>
          <w:rFonts w:ascii="Times New Roman" w:hAnsi="Times New Roman" w:cs="Times New Roman" w:hint="eastAsia"/>
          <w:sz w:val="28"/>
          <w:szCs w:val="28"/>
          <w:lang w:eastAsia="zh-CN"/>
        </w:rPr>
        <w:t>Maintain the featured employers.</w:t>
      </w:r>
    </w:p>
    <w:p w:rsidR="008C3441" w:rsidRPr="003F2DBB" w:rsidRDefault="00173BAB" w:rsidP="003F2DBB">
      <w:pPr>
        <w:pStyle w:val="ListParagraph"/>
        <w:numPr>
          <w:ilvl w:val="0"/>
          <w:numId w:val="29"/>
        </w:numPr>
        <w:tabs>
          <w:tab w:val="left" w:pos="65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3F2DBB">
        <w:rPr>
          <w:rFonts w:ascii="Times New Roman" w:hAnsi="Times New Roman" w:cs="Times New Roman" w:hint="eastAsia"/>
          <w:sz w:val="28"/>
          <w:szCs w:val="28"/>
          <w:lang w:eastAsia="zh-CN"/>
        </w:rPr>
        <w:t>Maintain the list of premium employers.</w:t>
      </w:r>
    </w:p>
    <w:p w:rsidR="008C3441" w:rsidRPr="003F2DBB" w:rsidRDefault="00173BAB" w:rsidP="003F2DBB">
      <w:pPr>
        <w:pStyle w:val="ListParagraph"/>
        <w:numPr>
          <w:ilvl w:val="0"/>
          <w:numId w:val="29"/>
        </w:numPr>
        <w:tabs>
          <w:tab w:val="left" w:pos="65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3F2DBB">
        <w:rPr>
          <w:rFonts w:ascii="Times New Roman" w:hAnsi="Times New Roman" w:cs="Times New Roman" w:hint="eastAsia"/>
          <w:sz w:val="28"/>
          <w:szCs w:val="28"/>
          <w:lang w:eastAsia="zh-CN"/>
        </w:rPr>
        <w:t>Maintain the list of club members.</w:t>
      </w:r>
    </w:p>
    <w:p w:rsidR="008C3441" w:rsidRPr="003F2DBB" w:rsidRDefault="003F2DBB" w:rsidP="003F2DBB">
      <w:pPr>
        <w:tabs>
          <w:tab w:val="left" w:pos="6543"/>
        </w:tabs>
        <w:jc w:val="both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3F2DBB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Maintain </w:t>
      </w:r>
      <w:r w:rsidR="00173BAB" w:rsidRPr="003F2DBB">
        <w:rPr>
          <w:rFonts w:ascii="Times New Roman" w:hAnsi="Times New Roman" w:cs="Times New Roman" w:hint="eastAsia"/>
          <w:b/>
          <w:sz w:val="28"/>
          <w:szCs w:val="28"/>
          <w:lang w:eastAsia="zh-CN"/>
        </w:rPr>
        <w:t>Reports</w:t>
      </w:r>
      <w:r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and manages the website</w:t>
      </w:r>
      <w:r w:rsidR="00173BAB" w:rsidRPr="003F2DBB">
        <w:rPr>
          <w:rFonts w:ascii="Times New Roman" w:hAnsi="Times New Roman" w:cs="Times New Roman" w:hint="eastAsia"/>
          <w:b/>
          <w:sz w:val="28"/>
          <w:szCs w:val="28"/>
          <w:lang w:eastAsia="zh-CN"/>
        </w:rPr>
        <w:t>:</w:t>
      </w:r>
    </w:p>
    <w:p w:rsidR="008C3441" w:rsidRDefault="003F2DBB">
      <w:pPr>
        <w:tabs>
          <w:tab w:val="left" w:pos="65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Admin maintains statistical/ graphical reports on the functionalities of a seeker and employer.</w:t>
      </w:r>
    </w:p>
    <w:p w:rsidR="003F2DBB" w:rsidRDefault="003F2DBB">
      <w:pPr>
        <w:tabs>
          <w:tab w:val="left" w:pos="6543"/>
        </w:tabs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Admin manages</w:t>
      </w:r>
      <w:r w:rsidR="00173BAB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Site Information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  ,data  traffic, content and have privileges to make changes when required.</w:t>
      </w:r>
    </w:p>
    <w:p w:rsidR="008C3441" w:rsidRDefault="008C3441">
      <w:pPr>
        <w:tabs>
          <w:tab w:val="left" w:pos="6543"/>
        </w:tabs>
        <w:rPr>
          <w:rFonts w:ascii="Times New Roman" w:hAnsi="Times New Roman" w:cs="Times New Roman"/>
          <w:sz w:val="28"/>
          <w:szCs w:val="28"/>
        </w:rPr>
      </w:pPr>
    </w:p>
    <w:p w:rsidR="008C3441" w:rsidRDefault="003F2DBB">
      <w:pPr>
        <w:tabs>
          <w:tab w:val="left" w:pos="65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DRAWBACKS OF EXSISTING </w:t>
      </w:r>
      <w:r w:rsidR="00173BAB">
        <w:rPr>
          <w:rFonts w:ascii="Times New Roman" w:hAnsi="Times New Roman" w:cs="Times New Roman"/>
          <w:sz w:val="28"/>
          <w:szCs w:val="28"/>
        </w:rPr>
        <w:t>SYSTEM</w:t>
      </w:r>
    </w:p>
    <w:p w:rsidR="008C3441" w:rsidRDefault="00173BAB">
      <w:pPr>
        <w:pStyle w:val="ListParagraph"/>
        <w:numPr>
          <w:ilvl w:val="0"/>
          <w:numId w:val="4"/>
        </w:numPr>
        <w:tabs>
          <w:tab w:val="left" w:pos="65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Noise In The System</w:t>
      </w:r>
    </w:p>
    <w:p w:rsidR="008C3441" w:rsidRDefault="00173BAB">
      <w:pPr>
        <w:tabs>
          <w:tab w:val="left" w:pos="65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noise is caused due to irrelevant data from both the ends (applicants and employers) which procrastinates the process and causes –</w:t>
      </w:r>
    </w:p>
    <w:p w:rsidR="008C3441" w:rsidRDefault="00173BAB">
      <w:pPr>
        <w:pStyle w:val="ListParagraph"/>
        <w:numPr>
          <w:ilvl w:val="0"/>
          <w:numId w:val="5"/>
        </w:numPr>
        <w:tabs>
          <w:tab w:val="left" w:pos="65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Lag in the response from the employer</w:t>
      </w:r>
    </w:p>
    <w:p w:rsidR="008C3441" w:rsidRDefault="00173BAB">
      <w:pPr>
        <w:pStyle w:val="ListParagraph"/>
        <w:numPr>
          <w:ilvl w:val="0"/>
          <w:numId w:val="5"/>
        </w:numPr>
        <w:tabs>
          <w:tab w:val="left" w:pos="65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proper feedback to the applicant even after the view by the employer</w:t>
      </w:r>
    </w:p>
    <w:p w:rsidR="008C3441" w:rsidRDefault="00173BAB">
      <w:pPr>
        <w:pStyle w:val="ListParagraph"/>
        <w:numPr>
          <w:ilvl w:val="0"/>
          <w:numId w:val="5"/>
        </w:numPr>
        <w:tabs>
          <w:tab w:val="left" w:pos="6543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Lag in time which may change the applicant’s focus</w:t>
      </w:r>
    </w:p>
    <w:p w:rsidR="008C3441" w:rsidRDefault="00173BAB">
      <w:pPr>
        <w:pStyle w:val="ListParagraph"/>
        <w:numPr>
          <w:ilvl w:val="0"/>
          <w:numId w:val="5"/>
        </w:numPr>
        <w:tabs>
          <w:tab w:val="left" w:pos="6543"/>
        </w:tabs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Lack of information</w:t>
      </w:r>
    </w:p>
    <w:p w:rsidR="008C3441" w:rsidRDefault="00173BAB">
      <w:pPr>
        <w:pStyle w:val="ListParagraph"/>
        <w:numPr>
          <w:ilvl w:val="0"/>
          <w:numId w:val="4"/>
        </w:numPr>
        <w:tabs>
          <w:tab w:val="left" w:pos="6543"/>
        </w:tabs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Lack </w:t>
      </w:r>
      <w:r w:rsidR="00512ADC"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z w:val="28"/>
          <w:szCs w:val="28"/>
        </w:rPr>
        <w:t xml:space="preserve"> Lower </w:t>
      </w:r>
      <w:r w:rsidR="00512ADC">
        <w:rPr>
          <w:rFonts w:ascii="Times New Roman" w:hAnsi="Times New Roman" w:cs="Times New Roman"/>
          <w:sz w:val="28"/>
          <w:szCs w:val="28"/>
        </w:rPr>
        <w:t>End</w:t>
      </w:r>
      <w:r>
        <w:rPr>
          <w:rFonts w:ascii="Times New Roman" w:hAnsi="Times New Roman" w:cs="Times New Roman"/>
          <w:sz w:val="28"/>
          <w:szCs w:val="28"/>
        </w:rPr>
        <w:t xml:space="preserve"> Jobs</w:t>
      </w:r>
    </w:p>
    <w:p w:rsidR="008C3441" w:rsidRDefault="00173BAB">
      <w:pPr>
        <w:pStyle w:val="ListParagraph"/>
        <w:numPr>
          <w:ilvl w:val="0"/>
          <w:numId w:val="4"/>
        </w:numPr>
        <w:tabs>
          <w:tab w:val="left" w:pos="6543"/>
        </w:tabs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Spamming</w:t>
      </w:r>
    </w:p>
    <w:p w:rsidR="008C3441" w:rsidRDefault="00173BAB">
      <w:pPr>
        <w:pStyle w:val="ListParagraph"/>
        <w:numPr>
          <w:ilvl w:val="0"/>
          <w:numId w:val="4"/>
        </w:numPr>
        <w:tabs>
          <w:tab w:val="left" w:pos="6543"/>
        </w:tabs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High Pricing on features</w:t>
      </w:r>
    </w:p>
    <w:p w:rsidR="008C3441" w:rsidRDefault="00173BAB">
      <w:pPr>
        <w:pStyle w:val="ListParagraph"/>
        <w:numPr>
          <w:ilvl w:val="0"/>
          <w:numId w:val="4"/>
        </w:numPr>
        <w:tabs>
          <w:tab w:val="left" w:pos="6543"/>
        </w:tabs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Diverting the focus of the applicant by navigating elsewhere</w:t>
      </w:r>
    </w:p>
    <w:p w:rsidR="003F2DBB" w:rsidRPr="003F2DBB" w:rsidRDefault="003F2DBB" w:rsidP="003F2DBB">
      <w:pPr>
        <w:tabs>
          <w:tab w:val="left" w:pos="6543"/>
        </w:tabs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Considering the above </w:t>
      </w:r>
      <w:r w:rsidR="00512ADC">
        <w:rPr>
          <w:rFonts w:ascii="Times New Roman" w:hAnsi="Times New Roman" w:cs="Times New Roman"/>
          <w:sz w:val="28"/>
          <w:szCs w:val="28"/>
        </w:rPr>
        <w:t>aspects,</w:t>
      </w:r>
      <w:r>
        <w:rPr>
          <w:rFonts w:ascii="Times New Roman" w:hAnsi="Times New Roman" w:cs="Times New Roman"/>
          <w:sz w:val="28"/>
          <w:szCs w:val="28"/>
        </w:rPr>
        <w:t xml:space="preserve"> a better application can be developed.</w:t>
      </w:r>
    </w:p>
    <w:p w:rsidR="008C3441" w:rsidRDefault="008C3441">
      <w:pPr>
        <w:pStyle w:val="ListParagraph"/>
        <w:tabs>
          <w:tab w:val="left" w:pos="6543"/>
        </w:tabs>
        <w:rPr>
          <w:rFonts w:ascii="Times New Roman" w:hAnsi="Times New Roman" w:cs="Times New Roman"/>
          <w:sz w:val="28"/>
          <w:szCs w:val="28"/>
        </w:rPr>
      </w:pPr>
    </w:p>
    <w:p w:rsidR="008C3441" w:rsidRDefault="008C3441">
      <w:pPr>
        <w:tabs>
          <w:tab w:val="left" w:pos="6543"/>
        </w:tabs>
        <w:rPr>
          <w:rFonts w:ascii="Times New Roman" w:hAnsi="Times New Roman" w:cs="Times New Roman"/>
          <w:sz w:val="28"/>
          <w:szCs w:val="28"/>
        </w:rPr>
      </w:pPr>
    </w:p>
    <w:p w:rsidR="008C3441" w:rsidRDefault="008C3441">
      <w:pPr>
        <w:tabs>
          <w:tab w:val="left" w:pos="6543"/>
        </w:tabs>
        <w:rPr>
          <w:rFonts w:ascii="Times New Roman" w:hAnsi="Times New Roman" w:cs="Times New Roman"/>
          <w:sz w:val="28"/>
          <w:szCs w:val="28"/>
        </w:rPr>
      </w:pPr>
    </w:p>
    <w:p w:rsidR="008C3441" w:rsidRDefault="008C3441">
      <w:pPr>
        <w:tabs>
          <w:tab w:val="left" w:pos="6543"/>
        </w:tabs>
        <w:rPr>
          <w:rFonts w:ascii="Times New Roman" w:hAnsi="Times New Roman" w:cs="Times New Roman"/>
          <w:sz w:val="28"/>
          <w:szCs w:val="28"/>
        </w:rPr>
      </w:pPr>
    </w:p>
    <w:p w:rsidR="008C3441" w:rsidRDefault="008C3441">
      <w:pPr>
        <w:tabs>
          <w:tab w:val="left" w:pos="6543"/>
        </w:tabs>
        <w:rPr>
          <w:sz w:val="32"/>
          <w:szCs w:val="32"/>
        </w:rPr>
      </w:pPr>
    </w:p>
    <w:sectPr w:rsidR="008C3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7EDAD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7902C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hybridMultilevel"/>
    <w:tmpl w:val="8B0AA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69600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114CD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D62290"/>
    <w:multiLevelType w:val="hybridMultilevel"/>
    <w:tmpl w:val="AEB83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AB025D"/>
    <w:multiLevelType w:val="hybridMultilevel"/>
    <w:tmpl w:val="6F129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2A102B"/>
    <w:multiLevelType w:val="hybridMultilevel"/>
    <w:tmpl w:val="4B462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921126"/>
    <w:multiLevelType w:val="hybridMultilevel"/>
    <w:tmpl w:val="49525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B25CFA"/>
    <w:multiLevelType w:val="hybridMultilevel"/>
    <w:tmpl w:val="36328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AE298B"/>
    <w:multiLevelType w:val="hybridMultilevel"/>
    <w:tmpl w:val="A1AE01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DB0213"/>
    <w:multiLevelType w:val="hybridMultilevel"/>
    <w:tmpl w:val="867840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635552"/>
    <w:multiLevelType w:val="hybridMultilevel"/>
    <w:tmpl w:val="4C1E7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793919"/>
    <w:multiLevelType w:val="hybridMultilevel"/>
    <w:tmpl w:val="89B8BB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C17459"/>
    <w:multiLevelType w:val="hybridMultilevel"/>
    <w:tmpl w:val="A25291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E5352B"/>
    <w:multiLevelType w:val="hybridMultilevel"/>
    <w:tmpl w:val="CCBE13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AC1BAE"/>
    <w:multiLevelType w:val="hybridMultilevel"/>
    <w:tmpl w:val="1A6603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D35500"/>
    <w:multiLevelType w:val="hybridMultilevel"/>
    <w:tmpl w:val="6EF40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130DC5"/>
    <w:multiLevelType w:val="hybridMultilevel"/>
    <w:tmpl w:val="C2F26A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0B2469"/>
    <w:multiLevelType w:val="hybridMultilevel"/>
    <w:tmpl w:val="F828A2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6C6A3C"/>
    <w:multiLevelType w:val="multilevel"/>
    <w:tmpl w:val="9FDA0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809494B"/>
    <w:multiLevelType w:val="hybridMultilevel"/>
    <w:tmpl w:val="16C01E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E765AB"/>
    <w:multiLevelType w:val="hybridMultilevel"/>
    <w:tmpl w:val="2DA0C5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1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21"/>
  </w:num>
  <w:num w:numId="14">
    <w:abstractNumId w:val="12"/>
  </w:num>
  <w:num w:numId="15">
    <w:abstractNumId w:val="20"/>
  </w:num>
  <w:num w:numId="16">
    <w:abstractNumId w:val="25"/>
  </w:num>
  <w:num w:numId="17">
    <w:abstractNumId w:val="16"/>
  </w:num>
  <w:num w:numId="18">
    <w:abstractNumId w:val="14"/>
  </w:num>
  <w:num w:numId="19">
    <w:abstractNumId w:val="26"/>
  </w:num>
  <w:num w:numId="20">
    <w:abstractNumId w:val="11"/>
  </w:num>
  <w:num w:numId="21">
    <w:abstractNumId w:val="22"/>
  </w:num>
  <w:num w:numId="22">
    <w:abstractNumId w:val="27"/>
  </w:num>
  <w:num w:numId="23">
    <w:abstractNumId w:val="19"/>
  </w:num>
  <w:num w:numId="24">
    <w:abstractNumId w:val="28"/>
  </w:num>
  <w:num w:numId="25">
    <w:abstractNumId w:val="24"/>
  </w:num>
  <w:num w:numId="26">
    <w:abstractNumId w:val="18"/>
  </w:num>
  <w:num w:numId="27">
    <w:abstractNumId w:val="23"/>
  </w:num>
  <w:num w:numId="28">
    <w:abstractNumId w:val="1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441"/>
    <w:rsid w:val="00012495"/>
    <w:rsid w:val="0002669B"/>
    <w:rsid w:val="000354AD"/>
    <w:rsid w:val="00035901"/>
    <w:rsid w:val="0004010D"/>
    <w:rsid w:val="000A37DA"/>
    <w:rsid w:val="000B0639"/>
    <w:rsid w:val="00156439"/>
    <w:rsid w:val="00173BAB"/>
    <w:rsid w:val="001B4B6B"/>
    <w:rsid w:val="001D145A"/>
    <w:rsid w:val="002569EF"/>
    <w:rsid w:val="002E7A7A"/>
    <w:rsid w:val="00343203"/>
    <w:rsid w:val="003D6A6E"/>
    <w:rsid w:val="003F2DBB"/>
    <w:rsid w:val="003F337B"/>
    <w:rsid w:val="00410800"/>
    <w:rsid w:val="00431DD8"/>
    <w:rsid w:val="00446804"/>
    <w:rsid w:val="004C3D0E"/>
    <w:rsid w:val="00512ADC"/>
    <w:rsid w:val="00560A70"/>
    <w:rsid w:val="00580130"/>
    <w:rsid w:val="00597501"/>
    <w:rsid w:val="00634D5C"/>
    <w:rsid w:val="006605B6"/>
    <w:rsid w:val="00667CD1"/>
    <w:rsid w:val="00713F98"/>
    <w:rsid w:val="00764298"/>
    <w:rsid w:val="00772346"/>
    <w:rsid w:val="007A113C"/>
    <w:rsid w:val="007B25C8"/>
    <w:rsid w:val="00815898"/>
    <w:rsid w:val="00871133"/>
    <w:rsid w:val="008925B5"/>
    <w:rsid w:val="008C3441"/>
    <w:rsid w:val="008E122A"/>
    <w:rsid w:val="00926ABC"/>
    <w:rsid w:val="009318FD"/>
    <w:rsid w:val="0098268E"/>
    <w:rsid w:val="009B5F09"/>
    <w:rsid w:val="009B7306"/>
    <w:rsid w:val="00A01681"/>
    <w:rsid w:val="00A41A52"/>
    <w:rsid w:val="00A651AA"/>
    <w:rsid w:val="00A71C24"/>
    <w:rsid w:val="00A84032"/>
    <w:rsid w:val="00A8617E"/>
    <w:rsid w:val="00AE50FB"/>
    <w:rsid w:val="00AF51CE"/>
    <w:rsid w:val="00B54EDA"/>
    <w:rsid w:val="00C43D8E"/>
    <w:rsid w:val="00C73988"/>
    <w:rsid w:val="00C80ED4"/>
    <w:rsid w:val="00D40DC5"/>
    <w:rsid w:val="00D46184"/>
    <w:rsid w:val="00D81817"/>
    <w:rsid w:val="00DA2E0D"/>
    <w:rsid w:val="00E650BE"/>
    <w:rsid w:val="00ED23F2"/>
    <w:rsid w:val="00ED4C4F"/>
    <w:rsid w:val="00EF6DBA"/>
    <w:rsid w:val="00F8718F"/>
    <w:rsid w:val="00FE1AC4"/>
    <w:rsid w:val="00FF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67F48"/>
  <w15:docId w15:val="{6E9CFA76-6720-49FA-B065-CF95F99CF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LightGrid-Accent4">
    <w:name w:val="Light Grid Accent 4"/>
    <w:basedOn w:val="TableNormal"/>
    <w:uiPriority w:val="62"/>
    <w:rsid w:val="00012495"/>
    <w:pPr>
      <w:spacing w:after="0" w:line="240" w:lineRule="auto"/>
    </w:pPr>
    <w:rPr>
      <w:rFonts w:asciiTheme="minorHAnsi" w:eastAsiaTheme="minorHAnsi" w:hAnsiTheme="minorHAnsi" w:cstheme="minorBidi"/>
      <w:lang w:val="en-IN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11</Pages>
  <Words>1823</Words>
  <Characters>10392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Developer</cp:lastModifiedBy>
  <cp:revision>22</cp:revision>
  <dcterms:created xsi:type="dcterms:W3CDTF">2019-11-26T09:14:00Z</dcterms:created>
  <dcterms:modified xsi:type="dcterms:W3CDTF">2019-11-28T05:05:00Z</dcterms:modified>
</cp:coreProperties>
</file>